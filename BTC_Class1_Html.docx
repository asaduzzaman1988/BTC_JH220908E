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9DE02" w14:textId="06335342" w:rsidR="00555A15" w:rsidRPr="008102D5" w:rsidRDefault="00C63525" w:rsidP="008102D5">
      <w:pPr>
        <w:widowControl w:val="0"/>
        <w:autoSpaceDE w:val="0"/>
        <w:autoSpaceDN w:val="0"/>
        <w:adjustRightInd w:val="0"/>
        <w:jc w:val="center"/>
        <w:rPr>
          <w:rFonts w:ascii="AppleSystemUIFont" w:hAnsi="AppleSystemUIFont" w:cs="AppleSystemUIFont"/>
          <w:b/>
          <w:color w:val="353535"/>
          <w:sz w:val="32"/>
          <w:szCs w:val="32"/>
        </w:rPr>
      </w:pPr>
      <w:r>
        <w:rPr>
          <w:rFonts w:ascii="AppleSystemUIFont" w:hAnsi="AppleSystemUIFont" w:cs="AppleSystemUIFont"/>
          <w:b/>
          <w:color w:val="353535"/>
          <w:sz w:val="32"/>
          <w:szCs w:val="32"/>
        </w:rPr>
        <w:t>Class1</w:t>
      </w:r>
      <w:r w:rsidR="008102D5" w:rsidRPr="008102D5">
        <w:rPr>
          <w:rFonts w:ascii="AppleSystemUIFont" w:hAnsi="AppleSystemUIFont" w:cs="AppleSystemUIFont"/>
          <w:b/>
          <w:color w:val="353535"/>
          <w:sz w:val="32"/>
          <w:szCs w:val="32"/>
        </w:rPr>
        <w:t>-Html</w:t>
      </w:r>
    </w:p>
    <w:p w14:paraId="7A0DB9CE" w14:textId="6FB006EE" w:rsidR="00C63525" w:rsidRPr="00C63525" w:rsidRDefault="00C63525" w:rsidP="00555A15">
      <w:pPr>
        <w:widowControl w:val="0"/>
        <w:autoSpaceDE w:val="0"/>
        <w:autoSpaceDN w:val="0"/>
        <w:adjustRightInd w:val="0"/>
        <w:rPr>
          <w:rFonts w:ascii="Book Antiqua" w:hAnsi="Book Antiqua" w:cs="AppleSystemUIFont"/>
          <w:b/>
          <w:color w:val="353535"/>
          <w:sz w:val="28"/>
          <w:szCs w:val="28"/>
        </w:rPr>
      </w:pPr>
    </w:p>
    <w:p w14:paraId="200897F1" w14:textId="77777777" w:rsidR="00C63525" w:rsidRPr="00C63525" w:rsidRDefault="00C63525" w:rsidP="00C63525">
      <w:pPr>
        <w:spacing w:before="100" w:beforeAutospacing="1" w:after="100" w:afterAutospacing="1"/>
        <w:outlineLvl w:val="2"/>
        <w:rPr>
          <w:rFonts w:ascii="Times New Roman" w:eastAsia="Times New Roman" w:hAnsi="Times New Roman" w:cs="Times New Roman"/>
          <w:b/>
          <w:bCs/>
          <w:sz w:val="27"/>
          <w:szCs w:val="27"/>
        </w:rPr>
      </w:pPr>
      <w:r w:rsidRPr="00C63525">
        <w:rPr>
          <w:rFonts w:ascii="Times New Roman" w:eastAsia="Times New Roman" w:hAnsi="Times New Roman" w:cs="Times New Roman"/>
          <w:b/>
          <w:bCs/>
          <w:sz w:val="27"/>
          <w:szCs w:val="27"/>
        </w:rPr>
        <w:t>What is Software Testing?</w:t>
      </w:r>
    </w:p>
    <w:p w14:paraId="04B9CD39" w14:textId="77777777" w:rsidR="00C63525" w:rsidRPr="00C63525" w:rsidRDefault="00C63525" w:rsidP="00C63525">
      <w:pPr>
        <w:spacing w:before="100" w:beforeAutospacing="1" w:after="100" w:afterAutospacing="1"/>
        <w:rPr>
          <w:rFonts w:ascii="Times New Roman" w:hAnsi="Times New Roman" w:cs="Times New Roman"/>
        </w:rPr>
      </w:pPr>
      <w:r w:rsidRPr="00C63525">
        <w:rPr>
          <w:rFonts w:ascii="Times New Roman" w:hAnsi="Times New Roman" w:cs="Times New Roman"/>
        </w:rPr>
        <w:t>Software testing is an activity to check whether the actual results match the expected results and to ensure that the software system is</w:t>
      </w:r>
      <w:hyperlink r:id="rId5" w:history="1">
        <w:r w:rsidRPr="00C63525">
          <w:rPr>
            <w:rFonts w:ascii="Times New Roman" w:hAnsi="Times New Roman" w:cs="Times New Roman"/>
            <w:color w:val="0000FF"/>
            <w:u w:val="single"/>
          </w:rPr>
          <w:t xml:space="preserve"> Defect </w:t>
        </w:r>
      </w:hyperlink>
      <w:r w:rsidRPr="00C63525">
        <w:rPr>
          <w:rFonts w:ascii="Times New Roman" w:hAnsi="Times New Roman" w:cs="Times New Roman"/>
        </w:rPr>
        <w:t xml:space="preserve">free. It involves execution of a software component or system component to evaluate one or more properties of interest. </w:t>
      </w:r>
    </w:p>
    <w:p w14:paraId="6702C0EC" w14:textId="77777777" w:rsidR="00C63525" w:rsidRPr="00C63525" w:rsidRDefault="00C63525" w:rsidP="00C63525">
      <w:pPr>
        <w:spacing w:before="100" w:beforeAutospacing="1" w:after="100" w:afterAutospacing="1"/>
        <w:rPr>
          <w:rFonts w:ascii="Times New Roman" w:hAnsi="Times New Roman" w:cs="Times New Roman"/>
        </w:rPr>
      </w:pPr>
      <w:r w:rsidRPr="00C63525">
        <w:rPr>
          <w:rFonts w:ascii="Times New Roman" w:hAnsi="Times New Roman" w:cs="Times New Roman"/>
        </w:rPr>
        <w:t>Software testing also helps to identify errors, gaps or missing requirements in contrary to the actual requirements. It can be either done manually or using automated tools.</w:t>
      </w:r>
    </w:p>
    <w:p w14:paraId="77B914BA" w14:textId="4F06D990" w:rsidR="00C63525" w:rsidRPr="00C63525" w:rsidRDefault="00C63525" w:rsidP="00555A15">
      <w:pPr>
        <w:widowControl w:val="0"/>
        <w:autoSpaceDE w:val="0"/>
        <w:autoSpaceDN w:val="0"/>
        <w:adjustRightInd w:val="0"/>
        <w:rPr>
          <w:rFonts w:ascii="Book Antiqua" w:hAnsi="Book Antiqua" w:cs="AppleSystemUIFont"/>
          <w:b/>
          <w:color w:val="353535"/>
          <w:sz w:val="28"/>
          <w:szCs w:val="28"/>
        </w:rPr>
      </w:pPr>
      <w:r w:rsidRPr="00C63525">
        <w:rPr>
          <w:rFonts w:ascii="Book Antiqua" w:hAnsi="Book Antiqua" w:cs="AppleSystemUIFont"/>
          <w:b/>
          <w:color w:val="353535"/>
          <w:sz w:val="28"/>
          <w:szCs w:val="28"/>
        </w:rPr>
        <w:t>What Kind of Application we will Test?</w:t>
      </w:r>
    </w:p>
    <w:p w14:paraId="196F4F08" w14:textId="658416F2" w:rsidR="00555A15" w:rsidRDefault="00C63525" w:rsidP="00555A1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Mainly Web</w:t>
      </w:r>
      <w:r w:rsidR="00555A15">
        <w:rPr>
          <w:rFonts w:ascii="AppleSystemUIFont" w:hAnsi="AppleSystemUIFont" w:cs="AppleSystemUIFont"/>
          <w:color w:val="353535"/>
        </w:rPr>
        <w:t xml:space="preserve"> based</w:t>
      </w:r>
      <w:r>
        <w:rPr>
          <w:rFonts w:ascii="AppleSystemUIFont" w:hAnsi="AppleSystemUIFont" w:cs="AppleSystemUIFont"/>
          <w:color w:val="353535"/>
        </w:rPr>
        <w:t>.</w:t>
      </w:r>
    </w:p>
    <w:p w14:paraId="5C8C733E" w14:textId="77777777" w:rsidR="00C63525" w:rsidRDefault="00C63525" w:rsidP="00555A15">
      <w:pPr>
        <w:widowControl w:val="0"/>
        <w:autoSpaceDE w:val="0"/>
        <w:autoSpaceDN w:val="0"/>
        <w:adjustRightInd w:val="0"/>
        <w:rPr>
          <w:rFonts w:ascii="AppleSystemUIFont" w:hAnsi="AppleSystemUIFont" w:cs="AppleSystemUIFont"/>
          <w:color w:val="353535"/>
        </w:rPr>
      </w:pPr>
    </w:p>
    <w:p w14:paraId="66C75CA2" w14:textId="012D4496" w:rsidR="00C63525" w:rsidRPr="00C63525" w:rsidRDefault="00C63525" w:rsidP="00555A15">
      <w:pPr>
        <w:widowControl w:val="0"/>
        <w:autoSpaceDE w:val="0"/>
        <w:autoSpaceDN w:val="0"/>
        <w:adjustRightInd w:val="0"/>
        <w:rPr>
          <w:rFonts w:ascii="Book Antiqua" w:hAnsi="Book Antiqua" w:cs="AppleSystemUIFont"/>
          <w:b/>
          <w:color w:val="353535"/>
          <w:sz w:val="28"/>
          <w:szCs w:val="28"/>
        </w:rPr>
      </w:pPr>
      <w:r w:rsidRPr="00C63525">
        <w:rPr>
          <w:rFonts w:ascii="Book Antiqua" w:hAnsi="Book Antiqua" w:cs="AppleSystemUIFont"/>
          <w:b/>
          <w:color w:val="353535"/>
          <w:sz w:val="28"/>
          <w:szCs w:val="28"/>
        </w:rPr>
        <w:t>What software will be considered as Web Based?</w:t>
      </w:r>
    </w:p>
    <w:p w14:paraId="0939959C" w14:textId="40ACE9D6" w:rsidR="00C63525" w:rsidRDefault="00C63525" w:rsidP="00555A1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Any software or application open through browser like firefox,chrome etc.</w:t>
      </w:r>
    </w:p>
    <w:p w14:paraId="2B6BC868" w14:textId="77777777" w:rsidR="00C63525" w:rsidRDefault="00C63525" w:rsidP="00555A15">
      <w:pPr>
        <w:widowControl w:val="0"/>
        <w:autoSpaceDE w:val="0"/>
        <w:autoSpaceDN w:val="0"/>
        <w:adjustRightInd w:val="0"/>
        <w:rPr>
          <w:rFonts w:ascii="AppleSystemUIFont" w:hAnsi="AppleSystemUIFont" w:cs="AppleSystemUIFont"/>
          <w:color w:val="353535"/>
        </w:rPr>
      </w:pPr>
    </w:p>
    <w:p w14:paraId="5E37A60B" w14:textId="60F411A0" w:rsidR="00555A15" w:rsidRPr="00C63525" w:rsidRDefault="00C63525" w:rsidP="00555A15">
      <w:pPr>
        <w:widowControl w:val="0"/>
        <w:autoSpaceDE w:val="0"/>
        <w:autoSpaceDN w:val="0"/>
        <w:adjustRightInd w:val="0"/>
        <w:rPr>
          <w:rFonts w:ascii="Book Antiqua" w:hAnsi="Book Antiqua" w:cs="AppleSystemUIFont"/>
          <w:b/>
          <w:color w:val="353535"/>
          <w:sz w:val="28"/>
          <w:szCs w:val="28"/>
        </w:rPr>
      </w:pPr>
      <w:r w:rsidRPr="00C63525">
        <w:rPr>
          <w:rFonts w:ascii="Book Antiqua" w:hAnsi="Book Antiqua" w:cs="AppleSystemUIFont"/>
          <w:b/>
          <w:color w:val="353535"/>
          <w:sz w:val="28"/>
          <w:szCs w:val="28"/>
        </w:rPr>
        <w:t xml:space="preserve">What is Web </w:t>
      </w:r>
      <w:r w:rsidR="00555A15" w:rsidRPr="00C63525">
        <w:rPr>
          <w:rFonts w:ascii="Book Antiqua" w:hAnsi="Book Antiqua" w:cs="AppleSystemUIFont"/>
          <w:b/>
          <w:color w:val="353535"/>
          <w:sz w:val="28"/>
          <w:szCs w:val="28"/>
        </w:rPr>
        <w:t>Browser?</w:t>
      </w:r>
    </w:p>
    <w:p w14:paraId="79F97A6A" w14:textId="77777777" w:rsidR="00C63525" w:rsidRPr="00C63525" w:rsidRDefault="00C63525" w:rsidP="00C63525">
      <w:pPr>
        <w:rPr>
          <w:rFonts w:ascii="Times New Roman" w:eastAsia="Times New Roman" w:hAnsi="Times New Roman" w:cs="Times New Roman"/>
        </w:rPr>
      </w:pPr>
      <w:r w:rsidRPr="00C63525">
        <w:rPr>
          <w:rFonts w:ascii="Times New Roman" w:eastAsia="Times New Roman" w:hAnsi="Times New Roman" w:cs="Times New Roman"/>
        </w:rPr>
        <w:t xml:space="preserve">A </w:t>
      </w:r>
      <w:r w:rsidRPr="00C63525">
        <w:rPr>
          <w:rFonts w:ascii="Times New Roman" w:eastAsia="Times New Roman" w:hAnsi="Times New Roman" w:cs="Times New Roman"/>
          <w:i/>
          <w:iCs/>
        </w:rPr>
        <w:t>browser</w:t>
      </w:r>
      <w:r w:rsidRPr="00C63525">
        <w:rPr>
          <w:rFonts w:ascii="Times New Roman" w:eastAsia="Times New Roman" w:hAnsi="Times New Roman" w:cs="Times New Roman"/>
        </w:rPr>
        <w:t xml:space="preserve"> is software that is used to access the internet. ... The most common </w:t>
      </w:r>
      <w:r w:rsidRPr="00C63525">
        <w:rPr>
          <w:rFonts w:ascii="Times New Roman" w:eastAsia="Times New Roman" w:hAnsi="Times New Roman" w:cs="Times New Roman"/>
          <w:i/>
          <w:iCs/>
        </w:rPr>
        <w:t>browser</w:t>
      </w:r>
      <w:r w:rsidRPr="00C63525">
        <w:rPr>
          <w:rFonts w:ascii="Times New Roman" w:eastAsia="Times New Roman" w:hAnsi="Times New Roman" w:cs="Times New Roman"/>
        </w:rPr>
        <w:t xml:space="preserve"> software titles on the market are: Microsoft Internet Explorer, Google's Chrome, Mozilla Firefox, Apple's Safari, and Opera.</w:t>
      </w:r>
    </w:p>
    <w:p w14:paraId="4856F4EB" w14:textId="77777777" w:rsidR="00C63525" w:rsidRDefault="00C63525" w:rsidP="00555A15">
      <w:pPr>
        <w:widowControl w:val="0"/>
        <w:autoSpaceDE w:val="0"/>
        <w:autoSpaceDN w:val="0"/>
        <w:adjustRightInd w:val="0"/>
        <w:rPr>
          <w:rFonts w:ascii="AppleSystemUIFont" w:hAnsi="AppleSystemUIFont" w:cs="AppleSystemUIFont"/>
          <w:color w:val="353535"/>
        </w:rPr>
      </w:pPr>
    </w:p>
    <w:p w14:paraId="420FC32A" w14:textId="424EA009" w:rsidR="008943DA" w:rsidRPr="008943DA" w:rsidRDefault="008943DA" w:rsidP="00555A15">
      <w:pPr>
        <w:widowControl w:val="0"/>
        <w:autoSpaceDE w:val="0"/>
        <w:autoSpaceDN w:val="0"/>
        <w:adjustRightInd w:val="0"/>
        <w:rPr>
          <w:rFonts w:ascii="Book Antiqua" w:hAnsi="Book Antiqua" w:cs="AppleSystemUIFont"/>
          <w:b/>
          <w:color w:val="353535"/>
          <w:sz w:val="28"/>
          <w:szCs w:val="28"/>
        </w:rPr>
      </w:pPr>
      <w:r w:rsidRPr="008943DA">
        <w:rPr>
          <w:rFonts w:ascii="Book Antiqua" w:hAnsi="Book Antiqua" w:cs="AppleSystemUIFont"/>
          <w:b/>
          <w:color w:val="353535"/>
          <w:sz w:val="28"/>
          <w:szCs w:val="28"/>
        </w:rPr>
        <w:t>What is Private Browser?</w:t>
      </w:r>
    </w:p>
    <w:p w14:paraId="09B24A0B" w14:textId="77777777" w:rsidR="008943DA" w:rsidRPr="008943DA" w:rsidRDefault="008943DA" w:rsidP="008943DA">
      <w:pPr>
        <w:rPr>
          <w:rFonts w:ascii="Times New Roman" w:eastAsia="Times New Roman" w:hAnsi="Times New Roman" w:cs="Times New Roman"/>
        </w:rPr>
      </w:pPr>
      <w:r w:rsidRPr="008943DA">
        <w:rPr>
          <w:rFonts w:ascii="Times New Roman" w:eastAsia="Times New Roman" w:hAnsi="Times New Roman" w:cs="Times New Roman"/>
        </w:rPr>
        <w:t>Private-browsing capabilities are built into the Internet browsers you use everyday, though sometimes they go by different names — for instance, Google Chrome has Incognito, and Internet Explorer has InPrivate mode. By using a private browsing session, you can keep your search history and other data somewhat secret.</w:t>
      </w:r>
    </w:p>
    <w:p w14:paraId="4769D64A" w14:textId="77777777" w:rsidR="008943DA" w:rsidRDefault="008943DA" w:rsidP="00555A15">
      <w:pPr>
        <w:widowControl w:val="0"/>
        <w:autoSpaceDE w:val="0"/>
        <w:autoSpaceDN w:val="0"/>
        <w:adjustRightInd w:val="0"/>
        <w:rPr>
          <w:rFonts w:ascii="Book Antiqua" w:hAnsi="Book Antiqua" w:cs="AppleSystemUIFont"/>
          <w:color w:val="353535"/>
          <w:sz w:val="28"/>
          <w:szCs w:val="28"/>
        </w:rPr>
      </w:pPr>
    </w:p>
    <w:p w14:paraId="71BEFFD7" w14:textId="77777777" w:rsidR="008943DA" w:rsidRDefault="008943DA" w:rsidP="00555A15">
      <w:pPr>
        <w:widowControl w:val="0"/>
        <w:autoSpaceDE w:val="0"/>
        <w:autoSpaceDN w:val="0"/>
        <w:adjustRightInd w:val="0"/>
        <w:rPr>
          <w:rFonts w:ascii="Book Antiqua" w:hAnsi="Book Antiqua" w:cs="AppleSystemUIFont"/>
          <w:color w:val="353535"/>
          <w:sz w:val="28"/>
          <w:szCs w:val="28"/>
        </w:rPr>
      </w:pPr>
    </w:p>
    <w:p w14:paraId="4AFEC8D7" w14:textId="28153C82" w:rsidR="00C63525" w:rsidRPr="00BD74E5" w:rsidRDefault="00C63525" w:rsidP="00555A15">
      <w:pPr>
        <w:widowControl w:val="0"/>
        <w:autoSpaceDE w:val="0"/>
        <w:autoSpaceDN w:val="0"/>
        <w:adjustRightInd w:val="0"/>
        <w:rPr>
          <w:rFonts w:ascii="Book Antiqua" w:hAnsi="Book Antiqua" w:cs="AppleSystemUIFont"/>
          <w:color w:val="353535"/>
          <w:sz w:val="28"/>
          <w:szCs w:val="28"/>
        </w:rPr>
      </w:pPr>
      <w:r w:rsidRPr="00BD74E5">
        <w:rPr>
          <w:rFonts w:ascii="Book Antiqua" w:hAnsi="Book Antiqua" w:cs="AppleSystemUIFont"/>
          <w:color w:val="353535"/>
          <w:sz w:val="28"/>
          <w:szCs w:val="28"/>
        </w:rPr>
        <w:t>What is URL and Domain?</w:t>
      </w:r>
    </w:p>
    <w:p w14:paraId="2B5E5480" w14:textId="4181A1C0" w:rsidR="00C63525" w:rsidRPr="00C63525" w:rsidRDefault="00C63525" w:rsidP="00BD74E5">
      <w:pPr>
        <w:rPr>
          <w:rFonts w:ascii="Times New Roman" w:eastAsia="Times New Roman" w:hAnsi="Times New Roman" w:cs="Times New Roman"/>
        </w:rPr>
      </w:pPr>
      <w:r w:rsidRPr="00C63525">
        <w:rPr>
          <w:rFonts w:ascii="Times New Roman" w:eastAsia="Times New Roman" w:hAnsi="Times New Roman" w:cs="Times New Roman"/>
        </w:rPr>
        <w:t>the address of a World Wide Web page</w:t>
      </w:r>
      <w:r>
        <w:rPr>
          <w:rFonts w:ascii="Times New Roman" w:eastAsia="Times New Roman" w:hAnsi="Times New Roman" w:cs="Times New Roman"/>
        </w:rPr>
        <w:t>.</w:t>
      </w:r>
      <w:r w:rsidRPr="00C63525">
        <w:rPr>
          <w:rFonts w:ascii="Times New Roman" w:hAnsi="Times New Roman" w:cs="Times New Roman"/>
        </w:rPr>
        <w:t>A domain name is part of a URL, which stands for Uniform Resource Locator. You can see the visual difference in the following example:</w:t>
      </w:r>
    </w:p>
    <w:p w14:paraId="5CDC6A8C" w14:textId="3A93E6BE" w:rsidR="00C63525" w:rsidRPr="00C63525" w:rsidRDefault="00C63525" w:rsidP="00C63525">
      <w:pPr>
        <w:rPr>
          <w:rFonts w:ascii="Times New Roman" w:eastAsia="Times New Roman" w:hAnsi="Times New Roman" w:cs="Times New Roman"/>
        </w:rPr>
      </w:pPr>
      <w:r w:rsidRPr="00C63525">
        <w:rPr>
          <w:rFonts w:ascii="Times New Roman" w:eastAsia="Times New Roman" w:hAnsi="Times New Roman" w:cs="Times New Roman"/>
          <w:noProof/>
        </w:rPr>
        <w:drawing>
          <wp:inline distT="0" distB="0" distL="0" distR="0" wp14:anchorId="145F697B" wp14:editId="5DDE774E">
            <wp:extent cx="6779260" cy="1524000"/>
            <wp:effectExtent l="0" t="0" r="2540" b="0"/>
            <wp:docPr id="1" name="Picture 1" descr=" domain name is part of 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omain name is part of a UR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9260" cy="1524000"/>
                    </a:xfrm>
                    <a:prstGeom prst="rect">
                      <a:avLst/>
                    </a:prstGeom>
                    <a:noFill/>
                    <a:ln>
                      <a:noFill/>
                    </a:ln>
                  </pic:spPr>
                </pic:pic>
              </a:graphicData>
            </a:graphic>
          </wp:inline>
        </w:drawing>
      </w:r>
    </w:p>
    <w:p w14:paraId="51BF1441" w14:textId="25271EFD" w:rsidR="00C63525" w:rsidRPr="00C63525" w:rsidRDefault="00BD74E5" w:rsidP="00C63525">
      <w:pPr>
        <w:rPr>
          <w:rFonts w:ascii="Book Antiqua" w:eastAsia="Times New Roman" w:hAnsi="Book Antiqua" w:cs="Times New Roman"/>
          <w:b/>
          <w:sz w:val="28"/>
          <w:szCs w:val="28"/>
        </w:rPr>
      </w:pPr>
      <w:r w:rsidRPr="00BD74E5">
        <w:rPr>
          <w:rFonts w:ascii="Book Antiqua" w:eastAsia="Times New Roman" w:hAnsi="Book Antiqua" w:cs="Times New Roman"/>
          <w:b/>
          <w:sz w:val="28"/>
          <w:szCs w:val="28"/>
        </w:rPr>
        <w:t>What is IP address?</w:t>
      </w:r>
    </w:p>
    <w:p w14:paraId="5FBAAFA9" w14:textId="6D95A791" w:rsidR="00BD74E5" w:rsidRPr="00BD74E5" w:rsidRDefault="00BD74E5" w:rsidP="00BD74E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A</w:t>
      </w:r>
      <w:r w:rsidRPr="00BD74E5">
        <w:rPr>
          <w:rFonts w:ascii="Times New Roman" w:eastAsia="Times New Roman" w:hAnsi="Times New Roman" w:cs="Times New Roman"/>
        </w:rPr>
        <w:t xml:space="preserve"> unique string of numbers separated by periods that identifies each computer using the Internet Protoco</w:t>
      </w:r>
      <w:r>
        <w:rPr>
          <w:rFonts w:ascii="Times New Roman" w:eastAsia="Times New Roman" w:hAnsi="Times New Roman" w:cs="Times New Roman"/>
        </w:rPr>
        <w:t>l to communicate over a network</w:t>
      </w:r>
    </w:p>
    <w:p w14:paraId="17F1DE35" w14:textId="77777777" w:rsidR="00BD74E5" w:rsidRPr="00BD74E5" w:rsidRDefault="00BD74E5" w:rsidP="00BD74E5">
      <w:pPr>
        <w:rPr>
          <w:rFonts w:ascii="Times New Roman" w:eastAsia="Times New Roman" w:hAnsi="Times New Roman" w:cs="Times New Roman"/>
        </w:rPr>
      </w:pPr>
      <w:r w:rsidRPr="00BD74E5">
        <w:rPr>
          <w:rFonts w:ascii="Times New Roman" w:eastAsia="Times New Roman" w:hAnsi="Times New Roman" w:cs="Times New Roman"/>
          <w:i/>
          <w:iCs/>
        </w:rPr>
        <w:t>IP</w:t>
      </w:r>
      <w:r w:rsidRPr="00BD74E5">
        <w:rPr>
          <w:rFonts w:ascii="Times New Roman" w:eastAsia="Times New Roman" w:hAnsi="Times New Roman" w:cs="Times New Roman"/>
        </w:rPr>
        <w:t>, abbreviation of Internet Protocol.</w:t>
      </w:r>
    </w:p>
    <w:p w14:paraId="72DA2499" w14:textId="77777777" w:rsidR="00C63525" w:rsidRPr="00BD74E5" w:rsidRDefault="00C63525" w:rsidP="00555A15">
      <w:pPr>
        <w:widowControl w:val="0"/>
        <w:autoSpaceDE w:val="0"/>
        <w:autoSpaceDN w:val="0"/>
        <w:adjustRightInd w:val="0"/>
        <w:rPr>
          <w:rFonts w:ascii="Book Antiqua" w:hAnsi="Book Antiqua" w:cs="AppleSystemUIFont"/>
          <w:b/>
          <w:color w:val="353535"/>
          <w:sz w:val="28"/>
          <w:szCs w:val="28"/>
        </w:rPr>
      </w:pPr>
    </w:p>
    <w:p w14:paraId="02533C58" w14:textId="3C505036" w:rsidR="00555A15" w:rsidRPr="00BD74E5" w:rsidRDefault="00BD74E5" w:rsidP="00555A15">
      <w:pPr>
        <w:widowControl w:val="0"/>
        <w:autoSpaceDE w:val="0"/>
        <w:autoSpaceDN w:val="0"/>
        <w:adjustRightInd w:val="0"/>
        <w:rPr>
          <w:rFonts w:ascii="Book Antiqua" w:hAnsi="Book Antiqua" w:cs="AppleSystemUIFont"/>
          <w:b/>
          <w:color w:val="353535"/>
          <w:sz w:val="28"/>
          <w:szCs w:val="28"/>
        </w:rPr>
      </w:pPr>
      <w:r w:rsidRPr="00BD74E5">
        <w:rPr>
          <w:rFonts w:ascii="Book Antiqua" w:hAnsi="Book Antiqua" w:cs="AppleSystemUIFont"/>
          <w:b/>
          <w:color w:val="353535"/>
          <w:sz w:val="28"/>
          <w:szCs w:val="28"/>
        </w:rPr>
        <w:t>What is HTTP?</w:t>
      </w:r>
    </w:p>
    <w:p w14:paraId="22BD6530" w14:textId="77777777" w:rsidR="00BD74E5" w:rsidRPr="00BD74E5" w:rsidRDefault="00BD74E5" w:rsidP="00BD74E5">
      <w:pPr>
        <w:rPr>
          <w:rFonts w:ascii="Times New Roman" w:eastAsia="Times New Roman" w:hAnsi="Times New Roman" w:cs="Times New Roman"/>
        </w:rPr>
      </w:pPr>
      <w:r w:rsidRPr="00BD74E5">
        <w:rPr>
          <w:rFonts w:ascii="Times New Roman" w:eastAsia="Times New Roman" w:hAnsi="Times New Roman" w:cs="Times New Roman"/>
        </w:rPr>
        <w:t xml:space="preserve">Stands for "Hypertext Transfer Protocol." </w:t>
      </w:r>
      <w:r w:rsidRPr="00BD74E5">
        <w:rPr>
          <w:rFonts w:ascii="Times New Roman" w:eastAsia="Times New Roman" w:hAnsi="Times New Roman" w:cs="Times New Roman"/>
          <w:b/>
          <w:bCs/>
        </w:rPr>
        <w:t>HTTP</w:t>
      </w:r>
      <w:r w:rsidRPr="00BD74E5">
        <w:rPr>
          <w:rFonts w:ascii="Times New Roman" w:eastAsia="Times New Roman" w:hAnsi="Times New Roman" w:cs="Times New Roman"/>
        </w:rPr>
        <w:t xml:space="preserve"> is the protocol </w:t>
      </w:r>
      <w:r w:rsidRPr="00BD74E5">
        <w:rPr>
          <w:rFonts w:ascii="Times New Roman" w:eastAsia="Times New Roman" w:hAnsi="Times New Roman" w:cs="Times New Roman"/>
          <w:b/>
          <w:bCs/>
        </w:rPr>
        <w:t>used</w:t>
      </w:r>
      <w:r w:rsidRPr="00BD74E5">
        <w:rPr>
          <w:rFonts w:ascii="Times New Roman" w:eastAsia="Times New Roman" w:hAnsi="Times New Roman" w:cs="Times New Roman"/>
        </w:rPr>
        <w:t xml:space="preserve"> to transfer data over the web. It is part of the Internet protocol suite and defines commands and services </w:t>
      </w:r>
      <w:r w:rsidRPr="00BD74E5">
        <w:rPr>
          <w:rFonts w:ascii="Times New Roman" w:eastAsia="Times New Roman" w:hAnsi="Times New Roman" w:cs="Times New Roman"/>
          <w:b/>
          <w:bCs/>
        </w:rPr>
        <w:t>used</w:t>
      </w:r>
      <w:r w:rsidRPr="00BD74E5">
        <w:rPr>
          <w:rFonts w:ascii="Times New Roman" w:eastAsia="Times New Roman" w:hAnsi="Times New Roman" w:cs="Times New Roman"/>
        </w:rPr>
        <w:t xml:space="preserve"> for transmitting webpage data. </w:t>
      </w:r>
      <w:r w:rsidRPr="00BD74E5">
        <w:rPr>
          <w:rFonts w:ascii="Times New Roman" w:eastAsia="Times New Roman" w:hAnsi="Times New Roman" w:cs="Times New Roman"/>
          <w:b/>
          <w:bCs/>
        </w:rPr>
        <w:t>HTTP</w:t>
      </w:r>
      <w:r w:rsidRPr="00BD74E5">
        <w:rPr>
          <w:rFonts w:ascii="Times New Roman" w:eastAsia="Times New Roman" w:hAnsi="Times New Roman" w:cs="Times New Roman"/>
        </w:rPr>
        <w:t xml:space="preserve"> uses a server-client model.</w:t>
      </w:r>
    </w:p>
    <w:p w14:paraId="4E3EBCC8" w14:textId="702209C5" w:rsidR="00555A15" w:rsidRDefault="00555A15" w:rsidP="00555A15">
      <w:pPr>
        <w:widowControl w:val="0"/>
        <w:autoSpaceDE w:val="0"/>
        <w:autoSpaceDN w:val="0"/>
        <w:adjustRightInd w:val="0"/>
        <w:rPr>
          <w:rFonts w:ascii="AppleSystemUIFont" w:hAnsi="AppleSystemUIFont" w:cs="AppleSystemUIFont"/>
          <w:color w:val="353535"/>
        </w:rPr>
      </w:pPr>
    </w:p>
    <w:p w14:paraId="17EFF538" w14:textId="0988BBA6" w:rsidR="00555A15" w:rsidRPr="000F23B0" w:rsidRDefault="00BD74E5" w:rsidP="00555A15">
      <w:pPr>
        <w:widowControl w:val="0"/>
        <w:autoSpaceDE w:val="0"/>
        <w:autoSpaceDN w:val="0"/>
        <w:adjustRightInd w:val="0"/>
        <w:rPr>
          <w:rFonts w:ascii="Book Antiqua" w:hAnsi="Book Antiqua" w:cs="AppleSystemUIFont"/>
          <w:b/>
          <w:color w:val="353535"/>
          <w:sz w:val="28"/>
          <w:szCs w:val="28"/>
        </w:rPr>
      </w:pPr>
      <w:r>
        <w:rPr>
          <w:rFonts w:ascii="AppleSystemUIFont" w:hAnsi="AppleSystemUIFont" w:cs="AppleSystemUIFont"/>
          <w:color w:val="353535"/>
        </w:rPr>
        <w:t xml:space="preserve"> </w:t>
      </w:r>
      <w:r w:rsidR="000F23B0" w:rsidRPr="000F23B0">
        <w:rPr>
          <w:rFonts w:ascii="Book Antiqua" w:hAnsi="Book Antiqua" w:cs="AppleSystemUIFont"/>
          <w:b/>
          <w:color w:val="353535"/>
          <w:sz w:val="28"/>
          <w:szCs w:val="28"/>
        </w:rPr>
        <w:t xml:space="preserve">What is </w:t>
      </w:r>
      <w:r w:rsidR="00555A15" w:rsidRPr="000F23B0">
        <w:rPr>
          <w:rFonts w:ascii="Book Antiqua" w:hAnsi="Book Antiqua" w:cs="AppleSystemUIFont"/>
          <w:b/>
          <w:color w:val="353535"/>
          <w:sz w:val="28"/>
          <w:szCs w:val="28"/>
        </w:rPr>
        <w:t>cookie</w:t>
      </w:r>
      <w:r w:rsidR="000F23B0" w:rsidRPr="000F23B0">
        <w:rPr>
          <w:rFonts w:ascii="Book Antiqua" w:hAnsi="Book Antiqua" w:cs="AppleSystemUIFont"/>
          <w:b/>
          <w:color w:val="353535"/>
          <w:sz w:val="28"/>
          <w:szCs w:val="28"/>
        </w:rPr>
        <w:t>?</w:t>
      </w:r>
    </w:p>
    <w:p w14:paraId="0C6657FC" w14:textId="77777777" w:rsidR="000F23B0" w:rsidRPr="000F23B0" w:rsidRDefault="000F23B0" w:rsidP="000F23B0">
      <w:pPr>
        <w:rPr>
          <w:rFonts w:ascii="Times New Roman" w:eastAsia="Times New Roman" w:hAnsi="Times New Roman" w:cs="Times New Roman"/>
        </w:rPr>
      </w:pPr>
      <w:r w:rsidRPr="000F23B0">
        <w:rPr>
          <w:rFonts w:ascii="Times New Roman" w:eastAsia="Times New Roman" w:hAnsi="Times New Roman" w:cs="Times New Roman"/>
        </w:rPr>
        <w:t xml:space="preserve">An </w:t>
      </w:r>
      <w:r w:rsidRPr="000F23B0">
        <w:rPr>
          <w:rFonts w:ascii="Times New Roman" w:eastAsia="Times New Roman" w:hAnsi="Times New Roman" w:cs="Times New Roman"/>
          <w:b/>
          <w:bCs/>
        </w:rPr>
        <w:t>HTTP cookie</w:t>
      </w:r>
      <w:r w:rsidRPr="000F23B0">
        <w:rPr>
          <w:rFonts w:ascii="Times New Roman" w:eastAsia="Times New Roman" w:hAnsi="Times New Roman" w:cs="Times New Roman"/>
        </w:rPr>
        <w:t xml:space="preserve"> (also called </w:t>
      </w:r>
      <w:r w:rsidRPr="000F23B0">
        <w:rPr>
          <w:rFonts w:ascii="Times New Roman" w:eastAsia="Times New Roman" w:hAnsi="Times New Roman" w:cs="Times New Roman"/>
          <w:b/>
          <w:bCs/>
        </w:rPr>
        <w:t>web cookie</w:t>
      </w:r>
      <w:r w:rsidRPr="000F23B0">
        <w:rPr>
          <w:rFonts w:ascii="Times New Roman" w:eastAsia="Times New Roman" w:hAnsi="Times New Roman" w:cs="Times New Roman"/>
        </w:rPr>
        <w:t xml:space="preserve">, </w:t>
      </w:r>
      <w:r w:rsidRPr="000F23B0">
        <w:rPr>
          <w:rFonts w:ascii="Times New Roman" w:eastAsia="Times New Roman" w:hAnsi="Times New Roman" w:cs="Times New Roman"/>
          <w:b/>
          <w:bCs/>
        </w:rPr>
        <w:t>Internet cookie</w:t>
      </w:r>
      <w:r w:rsidRPr="000F23B0">
        <w:rPr>
          <w:rFonts w:ascii="Times New Roman" w:eastAsia="Times New Roman" w:hAnsi="Times New Roman" w:cs="Times New Roman"/>
        </w:rPr>
        <w:t xml:space="preserve">, </w:t>
      </w:r>
      <w:r w:rsidRPr="000F23B0">
        <w:rPr>
          <w:rFonts w:ascii="Times New Roman" w:eastAsia="Times New Roman" w:hAnsi="Times New Roman" w:cs="Times New Roman"/>
          <w:b/>
          <w:bCs/>
        </w:rPr>
        <w:t>browser cookie</w:t>
      </w:r>
      <w:r w:rsidRPr="000F23B0">
        <w:rPr>
          <w:rFonts w:ascii="Times New Roman" w:eastAsia="Times New Roman" w:hAnsi="Times New Roman" w:cs="Times New Roman"/>
        </w:rPr>
        <w:t xml:space="preserve">, or simply </w:t>
      </w:r>
      <w:r w:rsidRPr="000F23B0">
        <w:rPr>
          <w:rFonts w:ascii="Times New Roman" w:eastAsia="Times New Roman" w:hAnsi="Times New Roman" w:cs="Times New Roman"/>
          <w:b/>
          <w:bCs/>
        </w:rPr>
        <w:t>cookie</w:t>
      </w:r>
      <w:r w:rsidRPr="000F23B0">
        <w:rPr>
          <w:rFonts w:ascii="Times New Roman" w:eastAsia="Times New Roman" w:hAnsi="Times New Roman" w:cs="Times New Roman"/>
        </w:rPr>
        <w:t xml:space="preserve">) is a small piece of data sent from a website and stored on the user's computer by the user's </w:t>
      </w:r>
      <w:hyperlink r:id="rId7" w:tooltip="Web browser" w:history="1">
        <w:r w:rsidRPr="000F23B0">
          <w:rPr>
            <w:rFonts w:ascii="Times New Roman" w:eastAsia="Times New Roman" w:hAnsi="Times New Roman" w:cs="Times New Roman"/>
            <w:color w:val="0000FF"/>
            <w:u w:val="single"/>
          </w:rPr>
          <w:t>web browser</w:t>
        </w:r>
      </w:hyperlink>
      <w:r w:rsidRPr="000F23B0">
        <w:rPr>
          <w:rFonts w:ascii="Times New Roman" w:eastAsia="Times New Roman" w:hAnsi="Times New Roman" w:cs="Times New Roman"/>
        </w:rPr>
        <w:t xml:space="preserve"> while the user is browsing. Cookies were designed to be a reliable mechanism for websites to remember </w:t>
      </w:r>
      <w:hyperlink r:id="rId8" w:tooltip="Program state" w:history="1">
        <w:r w:rsidRPr="000F23B0">
          <w:rPr>
            <w:rFonts w:ascii="Times New Roman" w:eastAsia="Times New Roman" w:hAnsi="Times New Roman" w:cs="Times New Roman"/>
            <w:color w:val="0000FF"/>
            <w:u w:val="single"/>
          </w:rPr>
          <w:t>stateful</w:t>
        </w:r>
      </w:hyperlink>
      <w:r w:rsidRPr="000F23B0">
        <w:rPr>
          <w:rFonts w:ascii="Times New Roman" w:eastAsia="Times New Roman" w:hAnsi="Times New Roman" w:cs="Times New Roman"/>
        </w:rPr>
        <w:t xml:space="preserve"> information (such as items added in the shopping cart in an online store) or to record the user's browsing activity (including clicking particular buttons, </w:t>
      </w:r>
      <w:hyperlink r:id="rId9" w:tooltip="Access control" w:history="1">
        <w:r w:rsidRPr="000F23B0">
          <w:rPr>
            <w:rFonts w:ascii="Times New Roman" w:eastAsia="Times New Roman" w:hAnsi="Times New Roman" w:cs="Times New Roman"/>
            <w:color w:val="0000FF"/>
            <w:u w:val="single"/>
          </w:rPr>
          <w:t>logging in</w:t>
        </w:r>
      </w:hyperlink>
      <w:r w:rsidRPr="000F23B0">
        <w:rPr>
          <w:rFonts w:ascii="Times New Roman" w:eastAsia="Times New Roman" w:hAnsi="Times New Roman" w:cs="Times New Roman"/>
        </w:rPr>
        <w:t xml:space="preserve">, or recording which pages were visited in the past). They can also be used to remember arbitrary pieces of information that the user previously entered into form fields such as names, addresses, passwords, and credit card numbers. </w:t>
      </w:r>
    </w:p>
    <w:p w14:paraId="7F5C0DC2" w14:textId="77777777" w:rsidR="000F23B0" w:rsidRDefault="000F23B0" w:rsidP="00555A15">
      <w:pPr>
        <w:widowControl w:val="0"/>
        <w:autoSpaceDE w:val="0"/>
        <w:autoSpaceDN w:val="0"/>
        <w:adjustRightInd w:val="0"/>
        <w:rPr>
          <w:rFonts w:ascii="AppleSystemUIFont" w:hAnsi="AppleSystemUIFont" w:cs="AppleSystemUIFont"/>
          <w:color w:val="353535"/>
        </w:rPr>
      </w:pPr>
    </w:p>
    <w:p w14:paraId="6B9F24E1" w14:textId="4A692485" w:rsidR="00555A15" w:rsidRDefault="000F23B0" w:rsidP="00555A15">
      <w:pPr>
        <w:widowControl w:val="0"/>
        <w:autoSpaceDE w:val="0"/>
        <w:autoSpaceDN w:val="0"/>
        <w:adjustRightInd w:val="0"/>
        <w:rPr>
          <w:rFonts w:ascii="Book Antiqua" w:hAnsi="Book Antiqua" w:cs="AppleSystemUIFont"/>
          <w:b/>
          <w:color w:val="353535"/>
          <w:sz w:val="28"/>
          <w:szCs w:val="28"/>
        </w:rPr>
      </w:pPr>
      <w:r w:rsidRPr="000F23B0">
        <w:rPr>
          <w:rFonts w:ascii="Book Antiqua" w:hAnsi="Book Antiqua" w:cs="AppleSystemUIFont"/>
          <w:b/>
          <w:color w:val="353535"/>
          <w:sz w:val="28"/>
          <w:szCs w:val="28"/>
        </w:rPr>
        <w:t>What is C</w:t>
      </w:r>
      <w:r w:rsidR="00555A15" w:rsidRPr="000F23B0">
        <w:rPr>
          <w:rFonts w:ascii="Book Antiqua" w:hAnsi="Book Antiqua" w:cs="AppleSystemUIFont"/>
          <w:b/>
          <w:color w:val="353535"/>
          <w:sz w:val="28"/>
          <w:szCs w:val="28"/>
        </w:rPr>
        <w:t>ache</w:t>
      </w:r>
      <w:r w:rsidRPr="000F23B0">
        <w:rPr>
          <w:rFonts w:ascii="Book Antiqua" w:hAnsi="Book Antiqua" w:cs="AppleSystemUIFont"/>
          <w:b/>
          <w:color w:val="353535"/>
          <w:sz w:val="28"/>
          <w:szCs w:val="28"/>
        </w:rPr>
        <w:t>?</w:t>
      </w:r>
    </w:p>
    <w:p w14:paraId="3CC05562" w14:textId="12E906B9" w:rsidR="00BC6D0A" w:rsidRPr="00BC6D0A" w:rsidRDefault="00BC6D0A" w:rsidP="00BC6D0A">
      <w:pPr>
        <w:rPr>
          <w:rFonts w:ascii="Times New Roman" w:eastAsia="Times New Roman" w:hAnsi="Times New Roman" w:cs="Times New Roman"/>
        </w:rPr>
      </w:pPr>
      <w:r w:rsidRPr="00BC6D0A">
        <w:rPr>
          <w:rFonts w:ascii="Times New Roman" w:eastAsia="Times New Roman" w:hAnsi="Times New Roman" w:cs="Times New Roman"/>
        </w:rPr>
        <w:t xml:space="preserve">a </w:t>
      </w:r>
      <w:r w:rsidRPr="00BC6D0A">
        <w:rPr>
          <w:rFonts w:ascii="Times New Roman" w:eastAsia="Times New Roman" w:hAnsi="Times New Roman" w:cs="Times New Roman"/>
          <w:b/>
          <w:bCs/>
        </w:rPr>
        <w:t>cache</w:t>
      </w:r>
      <w:r w:rsidRPr="00BC6D0A">
        <w:rPr>
          <w:rFonts w:ascii="Times New Roman" w:eastAsia="Times New Roman" w:hAnsi="Times New Roman" w:cs="Times New Roman"/>
        </w:rPr>
        <w:t xml:space="preserve"> is a hardware or software component that stores data so that future requests for that data can be served faster; the data stored in a cache might be the result of an earlier computation or a copy of data stored elsewhere. </w:t>
      </w:r>
    </w:p>
    <w:p w14:paraId="7FCE5C4E" w14:textId="77777777" w:rsidR="00BC6D0A" w:rsidRDefault="00BC6D0A" w:rsidP="00555A15">
      <w:pPr>
        <w:widowControl w:val="0"/>
        <w:autoSpaceDE w:val="0"/>
        <w:autoSpaceDN w:val="0"/>
        <w:adjustRightInd w:val="0"/>
        <w:rPr>
          <w:rFonts w:ascii="Book Antiqua" w:hAnsi="Book Antiqua" w:cs="AppleSystemUIFont"/>
          <w:b/>
          <w:color w:val="353535"/>
          <w:sz w:val="28"/>
          <w:szCs w:val="28"/>
        </w:rPr>
      </w:pPr>
    </w:p>
    <w:p w14:paraId="7968B170" w14:textId="77777777" w:rsidR="00BC6D0A" w:rsidRDefault="00BC6D0A" w:rsidP="00555A15">
      <w:pPr>
        <w:widowControl w:val="0"/>
        <w:autoSpaceDE w:val="0"/>
        <w:autoSpaceDN w:val="0"/>
        <w:adjustRightInd w:val="0"/>
        <w:rPr>
          <w:rFonts w:ascii="Book Antiqua" w:hAnsi="Book Antiqua" w:cs="AppleSystemUIFont"/>
          <w:b/>
          <w:color w:val="353535"/>
          <w:sz w:val="28"/>
          <w:szCs w:val="28"/>
        </w:rPr>
      </w:pPr>
    </w:p>
    <w:p w14:paraId="406C0050" w14:textId="70C2D03F" w:rsidR="00BC6D0A" w:rsidRDefault="00BC6D0A" w:rsidP="00555A15">
      <w:pPr>
        <w:widowControl w:val="0"/>
        <w:autoSpaceDE w:val="0"/>
        <w:autoSpaceDN w:val="0"/>
        <w:adjustRightInd w:val="0"/>
        <w:rPr>
          <w:rFonts w:ascii="Book Antiqua" w:hAnsi="Book Antiqua" w:cs="AppleSystemUIFont"/>
          <w:b/>
          <w:color w:val="353535"/>
          <w:sz w:val="28"/>
          <w:szCs w:val="28"/>
        </w:rPr>
      </w:pPr>
      <w:r>
        <w:rPr>
          <w:rFonts w:ascii="Book Antiqua" w:hAnsi="Book Antiqua" w:cs="AppleSystemUIFont"/>
          <w:b/>
          <w:color w:val="353535"/>
          <w:sz w:val="28"/>
          <w:szCs w:val="28"/>
        </w:rPr>
        <w:t>What is Cache Memory?</w:t>
      </w:r>
    </w:p>
    <w:p w14:paraId="493B3789" w14:textId="77777777" w:rsidR="00BC6D0A" w:rsidRPr="00BC6D0A" w:rsidRDefault="00BC6D0A" w:rsidP="00BC6D0A">
      <w:pPr>
        <w:rPr>
          <w:rFonts w:ascii="Times New Roman" w:eastAsia="Times New Roman" w:hAnsi="Times New Roman" w:cs="Times New Roman"/>
        </w:rPr>
      </w:pPr>
      <w:r w:rsidRPr="00BC6D0A">
        <w:rPr>
          <w:rFonts w:ascii="Times New Roman" w:eastAsia="Times New Roman" w:hAnsi="Times New Roman" w:cs="Times New Roman"/>
        </w:rPr>
        <w:t>Cache memory, also called CPU memory, is high-speed static random access memory (</w:t>
      </w:r>
      <w:hyperlink r:id="rId10" w:history="1">
        <w:r w:rsidRPr="00BC6D0A">
          <w:rPr>
            <w:rFonts w:ascii="Times New Roman" w:eastAsia="Times New Roman" w:hAnsi="Times New Roman" w:cs="Times New Roman"/>
            <w:color w:val="0000FF"/>
            <w:u w:val="single"/>
          </w:rPr>
          <w:t>SRAM</w:t>
        </w:r>
      </w:hyperlink>
      <w:r w:rsidRPr="00BC6D0A">
        <w:rPr>
          <w:rFonts w:ascii="Times New Roman" w:eastAsia="Times New Roman" w:hAnsi="Times New Roman" w:cs="Times New Roman"/>
        </w:rPr>
        <w:t>) that a computer microprocessor can access more quickly than it can access regular random access memory (</w:t>
      </w:r>
      <w:hyperlink r:id="rId11" w:history="1">
        <w:r w:rsidRPr="00BC6D0A">
          <w:rPr>
            <w:rFonts w:ascii="Times New Roman" w:eastAsia="Times New Roman" w:hAnsi="Times New Roman" w:cs="Times New Roman"/>
            <w:color w:val="0000FF"/>
            <w:u w:val="single"/>
          </w:rPr>
          <w:t>RAM</w:t>
        </w:r>
      </w:hyperlink>
      <w:r w:rsidRPr="00BC6D0A">
        <w:rPr>
          <w:rFonts w:ascii="Times New Roman" w:eastAsia="Times New Roman" w:hAnsi="Times New Roman" w:cs="Times New Roman"/>
        </w:rPr>
        <w:t xml:space="preserve">). This memory is typically integrated directly into the CPU chip or placed on a separate chip that has a separate </w:t>
      </w:r>
      <w:hyperlink r:id="rId12" w:history="1">
        <w:r w:rsidRPr="00BC6D0A">
          <w:rPr>
            <w:rFonts w:ascii="Times New Roman" w:eastAsia="Times New Roman" w:hAnsi="Times New Roman" w:cs="Times New Roman"/>
            <w:color w:val="0000FF"/>
            <w:u w:val="single"/>
          </w:rPr>
          <w:t>bus</w:t>
        </w:r>
      </w:hyperlink>
      <w:r w:rsidRPr="00BC6D0A">
        <w:rPr>
          <w:rFonts w:ascii="Times New Roman" w:eastAsia="Times New Roman" w:hAnsi="Times New Roman" w:cs="Times New Roman"/>
        </w:rPr>
        <w:t xml:space="preserve"> interconnect with the CPU. The purpose of cache memory is to store program instructions and data that are used repeatedly in the operation of programs or information that the CPU is likely to need next. The computer processor can access this information quickly from the cache rather than having to get it from computer's main memory.</w:t>
      </w:r>
    </w:p>
    <w:p w14:paraId="0A54C2D3" w14:textId="77777777" w:rsidR="00BC6D0A" w:rsidRPr="000F23B0" w:rsidRDefault="00BC6D0A" w:rsidP="00555A15">
      <w:pPr>
        <w:widowControl w:val="0"/>
        <w:autoSpaceDE w:val="0"/>
        <w:autoSpaceDN w:val="0"/>
        <w:adjustRightInd w:val="0"/>
        <w:rPr>
          <w:rFonts w:ascii="Book Antiqua" w:hAnsi="Book Antiqua" w:cs="AppleSystemUIFont"/>
          <w:b/>
          <w:color w:val="353535"/>
          <w:sz w:val="28"/>
          <w:szCs w:val="28"/>
        </w:rPr>
      </w:pPr>
    </w:p>
    <w:p w14:paraId="5356CD23" w14:textId="1BE3FD12" w:rsidR="00555A15" w:rsidRPr="008943DA" w:rsidRDefault="008943DA" w:rsidP="00555A15">
      <w:pPr>
        <w:widowControl w:val="0"/>
        <w:autoSpaceDE w:val="0"/>
        <w:autoSpaceDN w:val="0"/>
        <w:adjustRightInd w:val="0"/>
        <w:rPr>
          <w:rFonts w:ascii="Book Antiqua" w:hAnsi="Book Antiqua" w:cs="AppleSystemUIFont"/>
          <w:b/>
          <w:color w:val="353535"/>
          <w:sz w:val="28"/>
          <w:szCs w:val="28"/>
        </w:rPr>
      </w:pPr>
      <w:r w:rsidRPr="008943DA">
        <w:rPr>
          <w:rFonts w:ascii="Book Antiqua" w:hAnsi="Book Antiqua" w:cs="AppleSystemUIFont"/>
          <w:b/>
          <w:color w:val="353535"/>
          <w:sz w:val="28"/>
          <w:szCs w:val="28"/>
        </w:rPr>
        <w:t>What is P</w:t>
      </w:r>
      <w:r w:rsidR="00555A15" w:rsidRPr="008943DA">
        <w:rPr>
          <w:rFonts w:ascii="Book Antiqua" w:hAnsi="Book Antiqua" w:cs="AppleSystemUIFont"/>
          <w:b/>
          <w:color w:val="353535"/>
          <w:sz w:val="28"/>
          <w:szCs w:val="28"/>
        </w:rPr>
        <w:t>lugin/add on</w:t>
      </w:r>
      <w:r w:rsidRPr="008943DA">
        <w:rPr>
          <w:rFonts w:ascii="Book Antiqua" w:hAnsi="Book Antiqua" w:cs="AppleSystemUIFont"/>
          <w:b/>
          <w:color w:val="353535"/>
          <w:sz w:val="28"/>
          <w:szCs w:val="28"/>
        </w:rPr>
        <w:t>?</w:t>
      </w:r>
    </w:p>
    <w:p w14:paraId="6FF96FDB" w14:textId="77777777" w:rsidR="008943DA" w:rsidRPr="008943DA" w:rsidRDefault="008943DA" w:rsidP="008943DA">
      <w:pPr>
        <w:rPr>
          <w:rFonts w:ascii="Times New Roman" w:eastAsia="Times New Roman" w:hAnsi="Times New Roman" w:cs="Times New Roman"/>
        </w:rPr>
      </w:pPr>
      <w:r w:rsidRPr="008943DA">
        <w:rPr>
          <w:rFonts w:ascii="Times New Roman" w:eastAsia="Times New Roman" w:hAnsi="Times New Roman" w:cs="Times New Roman"/>
        </w:rPr>
        <w:t xml:space="preserve">A </w:t>
      </w:r>
      <w:r w:rsidRPr="008943DA">
        <w:rPr>
          <w:rFonts w:ascii="Times New Roman" w:eastAsia="Times New Roman" w:hAnsi="Times New Roman" w:cs="Times New Roman"/>
          <w:b/>
          <w:bCs/>
        </w:rPr>
        <w:t>plugin</w:t>
      </w:r>
      <w:r w:rsidRPr="008943DA">
        <w:rPr>
          <w:rFonts w:ascii="Times New Roman" w:eastAsia="Times New Roman" w:hAnsi="Times New Roman" w:cs="Times New Roman"/>
        </w:rPr>
        <w:t xml:space="preserve"> is a piece of software that acts as an add-on to a web </w:t>
      </w:r>
      <w:r w:rsidRPr="008943DA">
        <w:rPr>
          <w:rFonts w:ascii="Times New Roman" w:eastAsia="Times New Roman" w:hAnsi="Times New Roman" w:cs="Times New Roman"/>
          <w:b/>
          <w:bCs/>
        </w:rPr>
        <w:t>browser</w:t>
      </w:r>
      <w:r w:rsidRPr="008943DA">
        <w:rPr>
          <w:rFonts w:ascii="Times New Roman" w:eastAsia="Times New Roman" w:hAnsi="Times New Roman" w:cs="Times New Roman"/>
        </w:rPr>
        <w:t xml:space="preserve"> and gives the </w:t>
      </w:r>
      <w:r w:rsidRPr="008943DA">
        <w:rPr>
          <w:rFonts w:ascii="Times New Roman" w:eastAsia="Times New Roman" w:hAnsi="Times New Roman" w:cs="Times New Roman"/>
          <w:b/>
          <w:bCs/>
        </w:rPr>
        <w:t>browser</w:t>
      </w:r>
      <w:r w:rsidRPr="008943DA">
        <w:rPr>
          <w:rFonts w:ascii="Times New Roman" w:eastAsia="Times New Roman" w:hAnsi="Times New Roman" w:cs="Times New Roman"/>
        </w:rPr>
        <w:t xml:space="preserve"> additional functionality.</w:t>
      </w:r>
    </w:p>
    <w:p w14:paraId="1155993A" w14:textId="77777777" w:rsidR="008943DA" w:rsidRDefault="008943DA" w:rsidP="00555A15">
      <w:pPr>
        <w:widowControl w:val="0"/>
        <w:autoSpaceDE w:val="0"/>
        <w:autoSpaceDN w:val="0"/>
        <w:adjustRightInd w:val="0"/>
        <w:rPr>
          <w:rFonts w:ascii="AppleSystemUIFont" w:hAnsi="AppleSystemUIFont" w:cs="AppleSystemUIFont"/>
          <w:color w:val="353535"/>
        </w:rPr>
      </w:pPr>
    </w:p>
    <w:p w14:paraId="14705B75" w14:textId="77777777" w:rsidR="008943DA" w:rsidRDefault="008943DA" w:rsidP="00555A15">
      <w:pPr>
        <w:widowControl w:val="0"/>
        <w:autoSpaceDE w:val="0"/>
        <w:autoSpaceDN w:val="0"/>
        <w:adjustRightInd w:val="0"/>
        <w:rPr>
          <w:rFonts w:ascii="AppleSystemUIFont" w:hAnsi="AppleSystemUIFont" w:cs="AppleSystemUIFont"/>
          <w:color w:val="353535"/>
        </w:rPr>
      </w:pPr>
    </w:p>
    <w:p w14:paraId="357148A8" w14:textId="04398FD7" w:rsidR="008943DA" w:rsidRPr="00B13849" w:rsidRDefault="00B13849" w:rsidP="00555A15">
      <w:pPr>
        <w:widowControl w:val="0"/>
        <w:autoSpaceDE w:val="0"/>
        <w:autoSpaceDN w:val="0"/>
        <w:adjustRightInd w:val="0"/>
        <w:rPr>
          <w:rFonts w:ascii="Book Antiqua" w:hAnsi="Book Antiqua" w:cs="AppleSystemUIFont"/>
          <w:b/>
          <w:color w:val="353535"/>
          <w:sz w:val="28"/>
          <w:szCs w:val="28"/>
        </w:rPr>
      </w:pPr>
      <w:r w:rsidRPr="00B13849">
        <w:rPr>
          <w:rFonts w:ascii="Book Antiqua" w:hAnsi="Book Antiqua" w:cs="AppleSystemUIFont"/>
          <w:b/>
          <w:color w:val="353535"/>
          <w:sz w:val="28"/>
          <w:szCs w:val="28"/>
        </w:rPr>
        <w:t>What is Bookmark in browser?</w:t>
      </w:r>
    </w:p>
    <w:p w14:paraId="6F4C8E5C" w14:textId="77777777" w:rsidR="00B13849" w:rsidRPr="00B13849" w:rsidRDefault="00B13849" w:rsidP="00B13849">
      <w:pPr>
        <w:rPr>
          <w:rFonts w:ascii="Times New Roman" w:eastAsia="Times New Roman" w:hAnsi="Times New Roman" w:cs="Times New Roman"/>
        </w:rPr>
      </w:pPr>
      <w:r w:rsidRPr="00B13849">
        <w:rPr>
          <w:rFonts w:ascii="Times New Roman" w:eastAsia="Times New Roman" w:hAnsi="Times New Roman" w:cs="Times New Roman"/>
          <w:b/>
          <w:bCs/>
        </w:rPr>
        <w:t>Bookmarks</w:t>
      </w:r>
      <w:r w:rsidRPr="00B13849">
        <w:rPr>
          <w:rFonts w:ascii="Times New Roman" w:eastAsia="Times New Roman" w:hAnsi="Times New Roman" w:cs="Times New Roman"/>
        </w:rPr>
        <w:t xml:space="preserve"> are called </w:t>
      </w:r>
      <w:r w:rsidRPr="00B13849">
        <w:rPr>
          <w:rFonts w:ascii="Times New Roman" w:eastAsia="Times New Roman" w:hAnsi="Times New Roman" w:cs="Times New Roman"/>
          <w:b/>
          <w:bCs/>
        </w:rPr>
        <w:t>favorites</w:t>
      </w:r>
      <w:r w:rsidRPr="00B13849">
        <w:rPr>
          <w:rFonts w:ascii="Times New Roman" w:eastAsia="Times New Roman" w:hAnsi="Times New Roman" w:cs="Times New Roman"/>
        </w:rPr>
        <w:t xml:space="preserve"> or Internet shortcuts in Internet Explorer, and by virtue of that </w:t>
      </w:r>
      <w:r w:rsidRPr="00B13849">
        <w:rPr>
          <w:rFonts w:ascii="Times New Roman" w:eastAsia="Times New Roman" w:hAnsi="Times New Roman" w:cs="Times New Roman"/>
          <w:b/>
          <w:bCs/>
        </w:rPr>
        <w:t>browser's</w:t>
      </w:r>
      <w:r w:rsidRPr="00B13849">
        <w:rPr>
          <w:rFonts w:ascii="Times New Roman" w:eastAsia="Times New Roman" w:hAnsi="Times New Roman" w:cs="Times New Roman"/>
        </w:rPr>
        <w:t xml:space="preserve"> large market share, these terms have been synonymous with </w:t>
      </w:r>
      <w:r w:rsidRPr="00B13849">
        <w:rPr>
          <w:rFonts w:ascii="Times New Roman" w:eastAsia="Times New Roman" w:hAnsi="Times New Roman" w:cs="Times New Roman"/>
          <w:b/>
          <w:bCs/>
        </w:rPr>
        <w:t>bookmark</w:t>
      </w:r>
      <w:r w:rsidRPr="00B13849">
        <w:rPr>
          <w:rFonts w:ascii="Times New Roman" w:eastAsia="Times New Roman" w:hAnsi="Times New Roman" w:cs="Times New Roman"/>
        </w:rPr>
        <w:t xml:space="preserve"> since the first </w:t>
      </w:r>
      <w:r w:rsidRPr="00B13849">
        <w:rPr>
          <w:rFonts w:ascii="Times New Roman" w:eastAsia="Times New Roman" w:hAnsi="Times New Roman" w:cs="Times New Roman"/>
          <w:b/>
          <w:bCs/>
        </w:rPr>
        <w:t>browser</w:t>
      </w:r>
      <w:r w:rsidRPr="00B13849">
        <w:rPr>
          <w:rFonts w:ascii="Times New Roman" w:eastAsia="Times New Roman" w:hAnsi="Times New Roman" w:cs="Times New Roman"/>
        </w:rPr>
        <w:t xml:space="preserve"> war.</w:t>
      </w:r>
    </w:p>
    <w:p w14:paraId="19E513E9" w14:textId="77777777" w:rsidR="00B13849" w:rsidRDefault="00B13849" w:rsidP="00555A15">
      <w:pPr>
        <w:widowControl w:val="0"/>
        <w:autoSpaceDE w:val="0"/>
        <w:autoSpaceDN w:val="0"/>
        <w:adjustRightInd w:val="0"/>
        <w:rPr>
          <w:rFonts w:ascii="AppleSystemUIFont" w:hAnsi="AppleSystemUIFont" w:cs="AppleSystemUIFont"/>
          <w:color w:val="353535"/>
        </w:rPr>
      </w:pPr>
    </w:p>
    <w:p w14:paraId="431504CD" w14:textId="00DDF0BD" w:rsidR="00AF1559" w:rsidRPr="00AF1559" w:rsidRDefault="008943DA" w:rsidP="00AF1559">
      <w:pPr>
        <w:widowControl w:val="0"/>
        <w:autoSpaceDE w:val="0"/>
        <w:autoSpaceDN w:val="0"/>
        <w:adjustRightInd w:val="0"/>
        <w:rPr>
          <w:rFonts w:ascii="Book Antiqua" w:hAnsi="Book Antiqua" w:cs="AppleSystemUIFont"/>
          <w:b/>
          <w:color w:val="353535"/>
          <w:sz w:val="28"/>
          <w:szCs w:val="28"/>
        </w:rPr>
      </w:pPr>
      <w:r w:rsidRPr="00AF1559">
        <w:rPr>
          <w:rFonts w:ascii="Book Antiqua" w:hAnsi="Book Antiqua" w:cs="AppleSystemUIFont"/>
          <w:b/>
          <w:color w:val="353535"/>
          <w:sz w:val="28"/>
          <w:szCs w:val="28"/>
        </w:rPr>
        <w:t xml:space="preserve">What is </w:t>
      </w:r>
      <w:r w:rsidR="00555A15" w:rsidRPr="00AF1559">
        <w:rPr>
          <w:rFonts w:ascii="Book Antiqua" w:hAnsi="Book Antiqua" w:cs="AppleSystemUIFont"/>
          <w:b/>
          <w:color w:val="353535"/>
          <w:sz w:val="28"/>
          <w:szCs w:val="28"/>
        </w:rPr>
        <w:t>Se</w:t>
      </w:r>
      <w:r w:rsidR="009D38F4" w:rsidRPr="00AF1559">
        <w:rPr>
          <w:rFonts w:ascii="Book Antiqua" w:hAnsi="Book Antiqua" w:cs="AppleSystemUIFont"/>
          <w:b/>
          <w:color w:val="353535"/>
          <w:sz w:val="28"/>
          <w:szCs w:val="28"/>
        </w:rPr>
        <w:t xml:space="preserve">ttings </w:t>
      </w:r>
      <w:r w:rsidR="00AF1559" w:rsidRPr="00AF1559">
        <w:rPr>
          <w:rFonts w:ascii="Book Antiqua" w:hAnsi="Book Antiqua" w:cs="AppleSystemUIFont"/>
          <w:b/>
          <w:color w:val="353535"/>
          <w:sz w:val="28"/>
          <w:szCs w:val="28"/>
        </w:rPr>
        <w:t>contains in browser?</w:t>
      </w:r>
    </w:p>
    <w:p w14:paraId="1865FFB9" w14:textId="77777777" w:rsidR="00AF1559" w:rsidRDefault="00AF1559" w:rsidP="00AF1559">
      <w:pPr>
        <w:rPr>
          <w:rFonts w:eastAsia="Times New Roman"/>
        </w:rPr>
      </w:pPr>
      <w:r>
        <w:rPr>
          <w:rStyle w:val="ilfuvd"/>
          <w:rFonts w:eastAsia="Times New Roman"/>
        </w:rPr>
        <w:t xml:space="preserve">Select the tab of the </w:t>
      </w:r>
      <w:r>
        <w:rPr>
          <w:rStyle w:val="ilfuvd"/>
          <w:rFonts w:eastAsia="Times New Roman"/>
          <w:b/>
          <w:bCs/>
        </w:rPr>
        <w:t>settings</w:t>
      </w:r>
      <w:r>
        <w:rPr>
          <w:rStyle w:val="ilfuvd"/>
          <w:rFonts w:eastAsia="Times New Roman"/>
        </w:rPr>
        <w:t xml:space="preserve"> you want to change. You can choose from General, Content, Connections, Programs and Advanced. You can change the </w:t>
      </w:r>
      <w:r>
        <w:rPr>
          <w:rStyle w:val="ilfuvd"/>
          <w:rFonts w:eastAsia="Times New Roman"/>
          <w:b/>
          <w:bCs/>
        </w:rPr>
        <w:t>browser's</w:t>
      </w:r>
      <w:r>
        <w:rPr>
          <w:rStyle w:val="ilfuvd"/>
          <w:rFonts w:eastAsia="Times New Roman"/>
        </w:rPr>
        <w:t xml:space="preserve"> appearance, select your homepage and default programs and delete browsing history. You can also modify other Explorer </w:t>
      </w:r>
      <w:r>
        <w:rPr>
          <w:rStyle w:val="ilfuvd"/>
          <w:rFonts w:eastAsia="Times New Roman"/>
          <w:b/>
          <w:bCs/>
        </w:rPr>
        <w:t>settings</w:t>
      </w:r>
      <w:r>
        <w:rPr>
          <w:rStyle w:val="ilfuvd"/>
          <w:rFonts w:eastAsia="Times New Roman"/>
        </w:rPr>
        <w:t xml:space="preserve"> with the "Advanced" tab.</w:t>
      </w:r>
    </w:p>
    <w:p w14:paraId="1E60650C" w14:textId="77777777" w:rsidR="00AF1559" w:rsidRDefault="00AF1559" w:rsidP="00555A15">
      <w:pPr>
        <w:widowControl w:val="0"/>
        <w:autoSpaceDE w:val="0"/>
        <w:autoSpaceDN w:val="0"/>
        <w:adjustRightInd w:val="0"/>
        <w:rPr>
          <w:rFonts w:ascii="Book Antiqua" w:hAnsi="Book Antiqua" w:cs="AppleSystemUIFont"/>
          <w:b/>
          <w:color w:val="353535"/>
          <w:sz w:val="28"/>
          <w:szCs w:val="28"/>
        </w:rPr>
      </w:pPr>
    </w:p>
    <w:p w14:paraId="1C10081E" w14:textId="29909FE8" w:rsidR="00AF1559" w:rsidRDefault="00AF1559" w:rsidP="00555A15">
      <w:pPr>
        <w:widowControl w:val="0"/>
        <w:autoSpaceDE w:val="0"/>
        <w:autoSpaceDN w:val="0"/>
        <w:adjustRightInd w:val="0"/>
        <w:rPr>
          <w:rFonts w:ascii="Book Antiqua" w:hAnsi="Book Antiqua" w:cs="AppleSystemUIFont"/>
          <w:b/>
          <w:color w:val="353535"/>
          <w:sz w:val="28"/>
          <w:szCs w:val="28"/>
        </w:rPr>
      </w:pPr>
      <w:r>
        <w:rPr>
          <w:rFonts w:ascii="Book Antiqua" w:hAnsi="Book Antiqua" w:cs="AppleSystemUIFont"/>
          <w:b/>
          <w:color w:val="353535"/>
          <w:sz w:val="28"/>
          <w:szCs w:val="28"/>
        </w:rPr>
        <w:t>What is Website?</w:t>
      </w:r>
    </w:p>
    <w:p w14:paraId="760E3BE9" w14:textId="77777777" w:rsidR="00AF1559" w:rsidRDefault="00AF1559" w:rsidP="00AF1559">
      <w:pPr>
        <w:rPr>
          <w:rFonts w:ascii="Times New Roman" w:eastAsia="Times New Roman" w:hAnsi="Times New Roman" w:cs="Times New Roman"/>
        </w:rPr>
      </w:pPr>
      <w:r w:rsidRPr="00AF1559">
        <w:rPr>
          <w:rFonts w:ascii="Times New Roman" w:eastAsia="Times New Roman" w:hAnsi="Times New Roman" w:cs="Times New Roman"/>
        </w:rPr>
        <w:t xml:space="preserve">A </w:t>
      </w:r>
      <w:r w:rsidRPr="00AF1559">
        <w:rPr>
          <w:rFonts w:ascii="Times New Roman" w:eastAsia="Times New Roman" w:hAnsi="Times New Roman" w:cs="Times New Roman"/>
          <w:b/>
          <w:bCs/>
        </w:rPr>
        <w:t>website</w:t>
      </w:r>
      <w:hyperlink r:id="rId13" w:anchor="cite_note-1" w:history="1">
        <w:r w:rsidRPr="00AF1559">
          <w:rPr>
            <w:rFonts w:ascii="Times New Roman" w:eastAsia="Times New Roman" w:hAnsi="Times New Roman" w:cs="Times New Roman"/>
            <w:color w:val="0000FF"/>
            <w:u w:val="single"/>
            <w:vertAlign w:val="superscript"/>
          </w:rPr>
          <w:t>[1]</w:t>
        </w:r>
      </w:hyperlink>
      <w:r w:rsidRPr="00AF1559">
        <w:rPr>
          <w:rFonts w:ascii="Times New Roman" w:eastAsia="Times New Roman" w:hAnsi="Times New Roman" w:cs="Times New Roman"/>
        </w:rPr>
        <w:t xml:space="preserve"> is a collection of related </w:t>
      </w:r>
      <w:hyperlink r:id="rId14" w:tooltip="Web page" w:history="1">
        <w:r w:rsidRPr="00AF1559">
          <w:rPr>
            <w:rFonts w:ascii="Times New Roman" w:eastAsia="Times New Roman" w:hAnsi="Times New Roman" w:cs="Times New Roman"/>
            <w:color w:val="0000FF"/>
            <w:u w:val="single"/>
          </w:rPr>
          <w:t>web pages</w:t>
        </w:r>
      </w:hyperlink>
      <w:r w:rsidRPr="00AF1559">
        <w:rPr>
          <w:rFonts w:ascii="Times New Roman" w:eastAsia="Times New Roman" w:hAnsi="Times New Roman" w:cs="Times New Roman"/>
        </w:rPr>
        <w:t xml:space="preserve">, including </w:t>
      </w:r>
      <w:hyperlink r:id="rId15" w:tooltip="Multimedia" w:history="1">
        <w:r w:rsidRPr="00AF1559">
          <w:rPr>
            <w:rFonts w:ascii="Times New Roman" w:eastAsia="Times New Roman" w:hAnsi="Times New Roman" w:cs="Times New Roman"/>
            <w:color w:val="0000FF"/>
            <w:u w:val="single"/>
          </w:rPr>
          <w:t>multimedia</w:t>
        </w:r>
      </w:hyperlink>
      <w:r w:rsidRPr="00AF1559">
        <w:rPr>
          <w:rFonts w:ascii="Times New Roman" w:eastAsia="Times New Roman" w:hAnsi="Times New Roman" w:cs="Times New Roman"/>
        </w:rPr>
        <w:t xml:space="preserve"> content, typically identified with a common </w:t>
      </w:r>
      <w:hyperlink r:id="rId16" w:tooltip="Domain name" w:history="1">
        <w:r w:rsidRPr="00AF1559">
          <w:rPr>
            <w:rFonts w:ascii="Times New Roman" w:eastAsia="Times New Roman" w:hAnsi="Times New Roman" w:cs="Times New Roman"/>
            <w:color w:val="0000FF"/>
            <w:u w:val="single"/>
          </w:rPr>
          <w:t>domain name</w:t>
        </w:r>
      </w:hyperlink>
      <w:r w:rsidRPr="00AF1559">
        <w:rPr>
          <w:rFonts w:ascii="Times New Roman" w:eastAsia="Times New Roman" w:hAnsi="Times New Roman" w:cs="Times New Roman"/>
        </w:rPr>
        <w:t xml:space="preserve">, and published on at least one </w:t>
      </w:r>
      <w:hyperlink r:id="rId17" w:tooltip="Web server" w:history="1">
        <w:r w:rsidRPr="00AF1559">
          <w:rPr>
            <w:rFonts w:ascii="Times New Roman" w:eastAsia="Times New Roman" w:hAnsi="Times New Roman" w:cs="Times New Roman"/>
            <w:color w:val="0000FF"/>
            <w:u w:val="single"/>
          </w:rPr>
          <w:t>web server</w:t>
        </w:r>
      </w:hyperlink>
      <w:r w:rsidRPr="00AF1559">
        <w:rPr>
          <w:rFonts w:ascii="Times New Roman" w:eastAsia="Times New Roman" w:hAnsi="Times New Roman" w:cs="Times New Roman"/>
        </w:rPr>
        <w:t>.</w:t>
      </w:r>
    </w:p>
    <w:p w14:paraId="4266F2F3" w14:textId="02832BCC" w:rsidR="00AF1559" w:rsidRPr="00AF1559" w:rsidRDefault="00AF1559" w:rsidP="00AF1559">
      <w:pPr>
        <w:rPr>
          <w:rFonts w:ascii="Times New Roman" w:eastAsia="Times New Roman" w:hAnsi="Times New Roman" w:cs="Times New Roman"/>
        </w:rPr>
      </w:pPr>
      <w:r>
        <w:rPr>
          <w:rFonts w:ascii="Times New Roman" w:eastAsia="Times New Roman" w:hAnsi="Times New Roman" w:cs="Times New Roman"/>
        </w:rPr>
        <w:t>Website has mainly to site like FrontEnd or UI and BackEnd or server site.</w:t>
      </w:r>
    </w:p>
    <w:p w14:paraId="5D693E87" w14:textId="77777777" w:rsidR="00AF1559" w:rsidRDefault="00AF1559" w:rsidP="00555A15">
      <w:pPr>
        <w:widowControl w:val="0"/>
        <w:autoSpaceDE w:val="0"/>
        <w:autoSpaceDN w:val="0"/>
        <w:adjustRightInd w:val="0"/>
        <w:rPr>
          <w:rFonts w:ascii="Book Antiqua" w:hAnsi="Book Antiqua" w:cs="AppleSystemUIFont"/>
          <w:b/>
          <w:color w:val="353535"/>
          <w:sz w:val="28"/>
          <w:szCs w:val="28"/>
        </w:rPr>
      </w:pPr>
    </w:p>
    <w:p w14:paraId="1B1D5D72" w14:textId="4D4A9C9C" w:rsidR="00AF1559" w:rsidRDefault="00AF1559" w:rsidP="00555A15">
      <w:pPr>
        <w:widowControl w:val="0"/>
        <w:autoSpaceDE w:val="0"/>
        <w:autoSpaceDN w:val="0"/>
        <w:adjustRightInd w:val="0"/>
        <w:rPr>
          <w:rFonts w:ascii="Book Antiqua" w:hAnsi="Book Antiqua" w:cs="AppleSystemUIFont"/>
          <w:b/>
          <w:color w:val="353535"/>
          <w:sz w:val="28"/>
          <w:szCs w:val="28"/>
        </w:rPr>
      </w:pPr>
      <w:r>
        <w:rPr>
          <w:rFonts w:ascii="Book Antiqua" w:hAnsi="Book Antiqua" w:cs="AppleSystemUIFont"/>
          <w:b/>
          <w:color w:val="353535"/>
          <w:sz w:val="28"/>
          <w:szCs w:val="28"/>
        </w:rPr>
        <w:t>What language you need to create a web site?</w:t>
      </w:r>
    </w:p>
    <w:p w14:paraId="5096A55F" w14:textId="61B64001" w:rsidR="00AF1559" w:rsidRPr="0023399A" w:rsidRDefault="00AF1559" w:rsidP="00555A15">
      <w:pPr>
        <w:widowControl w:val="0"/>
        <w:autoSpaceDE w:val="0"/>
        <w:autoSpaceDN w:val="0"/>
        <w:adjustRightInd w:val="0"/>
        <w:rPr>
          <w:rFonts w:ascii="Book Antiqua" w:hAnsi="Book Antiqua" w:cs="AppleSystemUIFont"/>
          <w:color w:val="353535"/>
          <w:sz w:val="28"/>
          <w:szCs w:val="28"/>
        </w:rPr>
      </w:pPr>
      <w:r w:rsidRPr="0023399A">
        <w:rPr>
          <w:rFonts w:ascii="Book Antiqua" w:hAnsi="Book Antiqua" w:cs="AppleSystemUIFont"/>
          <w:color w:val="353535"/>
          <w:sz w:val="28"/>
          <w:szCs w:val="28"/>
        </w:rPr>
        <w:t xml:space="preserve">For </w:t>
      </w:r>
      <w:r w:rsidR="0023399A" w:rsidRPr="0023399A">
        <w:rPr>
          <w:rFonts w:ascii="Book Antiqua" w:hAnsi="Book Antiqua" w:cs="AppleSystemUIFont"/>
          <w:color w:val="353535"/>
          <w:sz w:val="28"/>
          <w:szCs w:val="28"/>
        </w:rPr>
        <w:t>frontend</w:t>
      </w:r>
      <w:r w:rsidRPr="0023399A">
        <w:rPr>
          <w:rFonts w:ascii="Book Antiqua" w:hAnsi="Book Antiqua" w:cs="AppleSystemUIFont"/>
          <w:color w:val="353535"/>
          <w:sz w:val="28"/>
          <w:szCs w:val="28"/>
        </w:rPr>
        <w:t xml:space="preserve"> mainly HTML, CSS and JAVASCRIPT.</w:t>
      </w:r>
    </w:p>
    <w:p w14:paraId="7D33EA93" w14:textId="25A6E758" w:rsidR="00AF1559" w:rsidRPr="0023399A" w:rsidRDefault="00AF1559" w:rsidP="00555A15">
      <w:pPr>
        <w:widowControl w:val="0"/>
        <w:autoSpaceDE w:val="0"/>
        <w:autoSpaceDN w:val="0"/>
        <w:adjustRightInd w:val="0"/>
        <w:rPr>
          <w:rFonts w:ascii="Book Antiqua" w:hAnsi="Book Antiqua" w:cs="AppleSystemUIFont"/>
          <w:color w:val="353535"/>
          <w:sz w:val="28"/>
          <w:szCs w:val="28"/>
        </w:rPr>
      </w:pPr>
      <w:r w:rsidRPr="0023399A">
        <w:rPr>
          <w:rFonts w:ascii="Book Antiqua" w:hAnsi="Book Antiqua" w:cs="AppleSystemUIFont"/>
          <w:color w:val="353535"/>
          <w:sz w:val="28"/>
          <w:szCs w:val="28"/>
        </w:rPr>
        <w:t>For Backend ASP.Net, Jsp, Php etc</w:t>
      </w:r>
    </w:p>
    <w:p w14:paraId="27C2447A" w14:textId="62C9B530" w:rsidR="0023399A" w:rsidRPr="0023399A" w:rsidRDefault="0023399A" w:rsidP="00555A15">
      <w:pPr>
        <w:widowControl w:val="0"/>
        <w:autoSpaceDE w:val="0"/>
        <w:autoSpaceDN w:val="0"/>
        <w:adjustRightInd w:val="0"/>
        <w:rPr>
          <w:rFonts w:ascii="Book Antiqua" w:hAnsi="Book Antiqua" w:cs="AppleSystemUIFont"/>
          <w:color w:val="353535"/>
          <w:sz w:val="28"/>
          <w:szCs w:val="28"/>
        </w:rPr>
      </w:pPr>
      <w:r w:rsidRPr="0023399A">
        <w:rPr>
          <w:rFonts w:ascii="Book Antiqua" w:hAnsi="Book Antiqua" w:cs="AppleSystemUIFont"/>
          <w:color w:val="353535"/>
          <w:sz w:val="28"/>
          <w:szCs w:val="28"/>
        </w:rPr>
        <w:t>But in our course we will idea about frontend language</w:t>
      </w:r>
    </w:p>
    <w:p w14:paraId="6F38ED78" w14:textId="77777777" w:rsidR="0023399A" w:rsidRDefault="0023399A" w:rsidP="00555A15">
      <w:pPr>
        <w:widowControl w:val="0"/>
        <w:autoSpaceDE w:val="0"/>
        <w:autoSpaceDN w:val="0"/>
        <w:adjustRightInd w:val="0"/>
        <w:rPr>
          <w:rFonts w:ascii="AppleSystemUIFont" w:hAnsi="AppleSystemUIFont" w:cs="AppleSystemUIFont"/>
          <w:color w:val="353535"/>
        </w:rPr>
      </w:pPr>
    </w:p>
    <w:p w14:paraId="4EE80828" w14:textId="75FAF82C" w:rsidR="00555A15" w:rsidRDefault="0023399A" w:rsidP="00555A1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Let start how to create a basic sebsite:</w:t>
      </w:r>
    </w:p>
    <w:p w14:paraId="368DD61A" w14:textId="77777777" w:rsidR="00555A15" w:rsidRDefault="00555A15" w:rsidP="00555A15">
      <w:pPr>
        <w:widowControl w:val="0"/>
        <w:autoSpaceDE w:val="0"/>
        <w:autoSpaceDN w:val="0"/>
        <w:adjustRightInd w:val="0"/>
        <w:rPr>
          <w:rFonts w:ascii="AppleSystemUIFont" w:hAnsi="AppleSystemUIFont" w:cs="AppleSystemUIFont"/>
          <w:color w:val="353535"/>
        </w:rPr>
      </w:pPr>
    </w:p>
    <w:p w14:paraId="7A5B68AD" w14:textId="77777777" w:rsidR="00555A15" w:rsidRDefault="00555A15" w:rsidP="00555A15">
      <w:pPr>
        <w:widowControl w:val="0"/>
        <w:autoSpaceDE w:val="0"/>
        <w:autoSpaceDN w:val="0"/>
        <w:adjustRightInd w:val="0"/>
        <w:rPr>
          <w:rFonts w:ascii="AppleSystemUIFont" w:hAnsi="AppleSystemUIFont" w:cs="AppleSystemUIFont"/>
          <w:color w:val="353535"/>
        </w:rPr>
      </w:pPr>
    </w:p>
    <w:p w14:paraId="1FCBAEC2" w14:textId="77777777" w:rsidR="00555A15" w:rsidRDefault="00555A15" w:rsidP="00555A15">
      <w:pPr>
        <w:widowControl w:val="0"/>
        <w:autoSpaceDE w:val="0"/>
        <w:autoSpaceDN w:val="0"/>
        <w:adjustRightInd w:val="0"/>
        <w:rPr>
          <w:rFonts w:ascii="AppleSystemUIFont" w:hAnsi="AppleSystemUIFont" w:cs="AppleSystemUIFont"/>
          <w:color w:val="353535"/>
        </w:rPr>
      </w:pPr>
    </w:p>
    <w:p w14:paraId="63FC1055" w14:textId="77777777" w:rsidR="00555A15" w:rsidRDefault="00555A15" w:rsidP="00555A15">
      <w:pPr>
        <w:widowControl w:val="0"/>
        <w:autoSpaceDE w:val="0"/>
        <w:autoSpaceDN w:val="0"/>
        <w:adjustRightInd w:val="0"/>
        <w:spacing w:after="40"/>
        <w:jc w:val="center"/>
        <w:rPr>
          <w:rFonts w:ascii="AppleSystemUIFontBold" w:hAnsi="AppleSystemUIFontBold" w:cs="AppleSystemUIFontBold"/>
          <w:b/>
          <w:bCs/>
          <w:color w:val="353535"/>
          <w:sz w:val="28"/>
          <w:szCs w:val="28"/>
        </w:rPr>
      </w:pPr>
      <w:r>
        <w:rPr>
          <w:rFonts w:ascii="AppleSystemUIFontBold" w:hAnsi="AppleSystemUIFontBold" w:cs="AppleSystemUIFontBold"/>
          <w:b/>
          <w:bCs/>
          <w:color w:val="353535"/>
          <w:sz w:val="28"/>
          <w:szCs w:val="28"/>
        </w:rPr>
        <w:t>Web Fundamental : HTML</w:t>
      </w:r>
    </w:p>
    <w:p w14:paraId="580B6E22" w14:textId="77777777" w:rsidR="00555A15" w:rsidRDefault="00555A15" w:rsidP="00555A15">
      <w:pPr>
        <w:widowControl w:val="0"/>
        <w:autoSpaceDE w:val="0"/>
        <w:autoSpaceDN w:val="0"/>
        <w:adjustRightInd w:val="0"/>
        <w:rPr>
          <w:rFonts w:ascii="AppleSystemUIFontBold" w:hAnsi="AppleSystemUIFontBold" w:cs="AppleSystemUIFontBold"/>
          <w:b/>
          <w:bCs/>
          <w:color w:val="353535"/>
          <w:u w:val="single" w:color="353535"/>
        </w:rPr>
      </w:pPr>
    </w:p>
    <w:p w14:paraId="498D05B6" w14:textId="77777777" w:rsidR="00555A15" w:rsidRDefault="00555A15" w:rsidP="00555A15">
      <w:pPr>
        <w:widowControl w:val="0"/>
        <w:autoSpaceDE w:val="0"/>
        <w:autoSpaceDN w:val="0"/>
        <w:adjustRightInd w:val="0"/>
        <w:spacing w:after="40"/>
        <w:rPr>
          <w:rFonts w:ascii="AppleSystemUIFontBold" w:hAnsi="AppleSystemUIFontBold" w:cs="AppleSystemUIFontBold"/>
          <w:b/>
          <w:bCs/>
          <w:color w:val="353535"/>
          <w:sz w:val="28"/>
          <w:szCs w:val="28"/>
          <w:u w:val="single" w:color="353535"/>
        </w:rPr>
      </w:pPr>
      <w:r>
        <w:rPr>
          <w:rFonts w:ascii="AppleSystemUIFontBold" w:hAnsi="AppleSystemUIFontBold" w:cs="AppleSystemUIFontBold"/>
          <w:b/>
          <w:bCs/>
          <w:color w:val="353535"/>
          <w:sz w:val="28"/>
          <w:szCs w:val="28"/>
          <w:u w:val="single" w:color="353535"/>
        </w:rPr>
        <w:t>What is Html?</w:t>
      </w:r>
    </w:p>
    <w:p w14:paraId="4220FE85" w14:textId="77777777" w:rsidR="00555A15" w:rsidRDefault="00555A15" w:rsidP="00555A15">
      <w:pPr>
        <w:widowControl w:val="0"/>
        <w:autoSpaceDE w:val="0"/>
        <w:autoSpaceDN w:val="0"/>
        <w:adjustRightInd w:val="0"/>
        <w:spacing w:after="40"/>
        <w:jc w:val="center"/>
        <w:rPr>
          <w:rFonts w:ascii="AppleSystemUIFontBold" w:hAnsi="AppleSystemUIFontBold" w:cs="AppleSystemUIFontBold"/>
          <w:b/>
          <w:bCs/>
          <w:color w:val="353535"/>
          <w:sz w:val="28"/>
          <w:szCs w:val="28"/>
          <w:u w:val="single" w:color="353535"/>
        </w:rPr>
      </w:pPr>
    </w:p>
    <w:p w14:paraId="06D10146"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is the standard markup language for creating Web pages.</w:t>
      </w:r>
    </w:p>
    <w:p w14:paraId="1B2A7C73"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stands for Hyper Text Markup Language.</w:t>
      </w:r>
    </w:p>
    <w:p w14:paraId="47F50D16"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describes the structure of Web pages using markup.</w:t>
      </w:r>
    </w:p>
    <w:p w14:paraId="1F03DF82"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elements are the building blocks of HTML pages.</w:t>
      </w:r>
    </w:p>
    <w:p w14:paraId="72A241E2"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elements are represented by tags.</w:t>
      </w:r>
    </w:p>
    <w:p w14:paraId="55C67C21"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HTML tags label pieces of content such as "heading", "paragraph", "table", and so on.</w:t>
      </w:r>
    </w:p>
    <w:p w14:paraId="3A94CFBC" w14:textId="77777777" w:rsidR="00555A15" w:rsidRDefault="00555A15" w:rsidP="00555A15">
      <w:pPr>
        <w:widowControl w:val="0"/>
        <w:numPr>
          <w:ilvl w:val="0"/>
          <w:numId w:val="2"/>
        </w:numPr>
        <w:autoSpaceDE w:val="0"/>
        <w:autoSpaceDN w:val="0"/>
        <w:adjustRightInd w:val="0"/>
        <w:ind w:left="0" w:firstLine="0"/>
        <w:rPr>
          <w:rFonts w:ascii="AppleSystemUIFont" w:eastAsia="System Font" w:hAnsi="AppleSystemUIFont" w:cs="AppleSystemUIFont"/>
          <w:color w:val="353535"/>
          <w:u w:color="353535"/>
        </w:rPr>
      </w:pPr>
      <w:r>
        <w:rPr>
          <w:rFonts w:ascii="MS Mincho" w:eastAsia="MS Mincho" w:hAnsi="MS Mincho" w:cs="MS Mincho"/>
          <w:color w:val="353535"/>
          <w:u w:color="353535"/>
        </w:rPr>
        <w:t>✓</w:t>
      </w:r>
      <w:r>
        <w:rPr>
          <w:rFonts w:ascii="AppleSystemUIFont" w:eastAsia="System Font" w:hAnsi="AppleSystemUIFont" w:cs="AppleSystemUIFont"/>
          <w:color w:val="353535"/>
          <w:u w:color="353535"/>
        </w:rPr>
        <w:tab/>
        <w:t>Browsers do not display the HTML tags, but use them to render the content of the page.</w:t>
      </w:r>
    </w:p>
    <w:p w14:paraId="79F23FA7"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5D80DA22" w14:textId="77777777" w:rsidR="00555A15" w:rsidRDefault="00555A15" w:rsidP="00555A15">
      <w:pPr>
        <w:widowControl w:val="0"/>
        <w:autoSpaceDE w:val="0"/>
        <w:autoSpaceDN w:val="0"/>
        <w:adjustRightInd w:val="0"/>
        <w:spacing w:after="40"/>
        <w:rPr>
          <w:rFonts w:ascii="AppleSystemUIFontBold" w:eastAsia="System Font" w:hAnsi="AppleSystemUIFontBold" w:cs="AppleSystemUIFontBold"/>
          <w:b/>
          <w:bCs/>
          <w:color w:val="353535"/>
          <w:sz w:val="28"/>
          <w:szCs w:val="28"/>
          <w:u w:val="single" w:color="353535"/>
        </w:rPr>
      </w:pPr>
      <w:r>
        <w:rPr>
          <w:rFonts w:ascii="AppleSystemUIFontBold" w:eastAsia="System Font" w:hAnsi="AppleSystemUIFontBold" w:cs="AppleSystemUIFontBold"/>
          <w:b/>
          <w:bCs/>
          <w:color w:val="353535"/>
          <w:sz w:val="28"/>
          <w:szCs w:val="28"/>
          <w:u w:val="single" w:color="353535"/>
        </w:rPr>
        <w:t>HTML syntax</w:t>
      </w:r>
    </w:p>
    <w:p w14:paraId="333D3CEB" w14:textId="77777777" w:rsidR="00555A15" w:rsidRDefault="00555A15" w:rsidP="00555A15">
      <w:pPr>
        <w:widowControl w:val="0"/>
        <w:autoSpaceDE w:val="0"/>
        <w:autoSpaceDN w:val="0"/>
        <w:adjustRightInd w:val="0"/>
        <w:spacing w:after="40"/>
        <w:rPr>
          <w:rFonts w:ascii="AppleSystemUIFontBold" w:eastAsia="System Font" w:hAnsi="AppleSystemUIFontBold" w:cs="AppleSystemUIFontBold"/>
          <w:b/>
          <w:bCs/>
          <w:color w:val="353535"/>
          <w:sz w:val="28"/>
          <w:szCs w:val="28"/>
          <w:u w:color="353535"/>
        </w:rPr>
      </w:pPr>
    </w:p>
    <w:p w14:paraId="4F56D2CB"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&lt;html&gt;</w:t>
      </w:r>
    </w:p>
    <w:p w14:paraId="50E1A444"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   &lt;head&gt;</w:t>
      </w:r>
    </w:p>
    <w:p w14:paraId="7B679B77"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&lt;title&gt;My first website&lt;/title&gt;</w:t>
      </w:r>
    </w:p>
    <w:p w14:paraId="50C43178"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   &lt;/head&gt;</w:t>
      </w:r>
    </w:p>
    <w:p w14:paraId="11AAB192"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   &lt;body&gt;</w:t>
      </w:r>
    </w:p>
    <w:p w14:paraId="5C6AF3D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ab/>
        <w:t>&lt;h1 align="center"&gt;This is important html tag for tester&lt;/h1&gt;</w:t>
      </w:r>
    </w:p>
    <w:p w14:paraId="0E1A96F2"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ab/>
        <w:t>&lt;h2&gt;how to create table in webpage&lt;/h2&gt;</w:t>
      </w:r>
    </w:p>
    <w:p w14:paraId="2D1D68BA"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5C4784DB"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First Name: </w:t>
      </w:r>
    </w:p>
    <w:p w14:paraId="3EC0A4D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type=text maxlength=10&gt;</w:t>
      </w:r>
    </w:p>
    <w:p w14:paraId="7F81B448"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Password:</w:t>
      </w:r>
    </w:p>
    <w:p w14:paraId="2DEE33FB"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type=password maxlength=10&gt;</w:t>
      </w:r>
    </w:p>
    <w:p w14:paraId="264CE78C"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type=button value="login"&gt;</w:t>
      </w:r>
    </w:p>
    <w:p w14:paraId="6F5BA4A6"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9C85663"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type=file&gt;</w:t>
      </w:r>
    </w:p>
    <w:p w14:paraId="05A6E4F7"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&lt;a href="http://www.facebook.com"&gt;click her&lt;/a&gt;&lt;br&gt;</w:t>
      </w:r>
    </w:p>
    <w:p w14:paraId="6EAA98C4"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&lt;a href="http://www.google.com"&gt;&lt;/a&gt;&lt;img src="path of img"&gt;&lt;/img&gt;&lt;/a&gt;&lt;br&gt;</w:t>
      </w:r>
    </w:p>
    <w:p w14:paraId="21B38A8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7FD5D8C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&lt;iframe src="http://wwww.w3schools.com"&gt;&lt;/iframe&gt;&lt;br&gt;</w:t>
      </w:r>
    </w:p>
    <w:p w14:paraId="49E9F03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EB0F7CC"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Select your best friend: </w:t>
      </w:r>
    </w:p>
    <w:p w14:paraId="561F1F14"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”checkbox”&gt; Steve</w:t>
      </w:r>
    </w:p>
    <w:p w14:paraId="02F83788" w14:textId="1B17513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w:t>
      </w:r>
      <w:r w:rsidR="00C833BB">
        <w:rPr>
          <w:rFonts w:ascii="AppleSystemUIFont" w:eastAsia="System Font" w:hAnsi="AppleSystemUIFont" w:cs="AppleSystemUIFont"/>
          <w:color w:val="353535"/>
          <w:u w:color="353535"/>
        </w:rPr>
        <w:t>=“ checkbox</w:t>
      </w:r>
      <w:r>
        <w:rPr>
          <w:rFonts w:ascii="AppleSystemUIFont" w:eastAsia="System Font" w:hAnsi="AppleSystemUIFont" w:cs="AppleSystemUIFont"/>
          <w:color w:val="353535"/>
          <w:u w:color="353535"/>
        </w:rPr>
        <w:t>”&gt; Rahim</w:t>
      </w:r>
    </w:p>
    <w:p w14:paraId="07771A27"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”checkbox”&gt; Monica</w:t>
      </w:r>
    </w:p>
    <w:p w14:paraId="7F32F10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6056A15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Choose your color:</w:t>
      </w:r>
    </w:p>
    <w:p w14:paraId="76782326"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”radio” id=”abc”&gt; Red</w:t>
      </w:r>
    </w:p>
    <w:p w14:paraId="79E970D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”radio” id=”abc”&gt; Green</w:t>
      </w:r>
    </w:p>
    <w:p w14:paraId="0B9C15D3"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”radio” id=”abc”&gt; Blue</w:t>
      </w:r>
    </w:p>
    <w:p w14:paraId="7DFDE809"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&lt;input type= “checkbox”&gt;</w:t>
      </w:r>
    </w:p>
    <w:p w14:paraId="10BB9DC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08A1971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Choose your date:</w:t>
      </w:r>
    </w:p>
    <w:p w14:paraId="3A2F24FA"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&lt;select&gt;</w:t>
      </w:r>
    </w:p>
    <w:p w14:paraId="3DAA64C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&lt;option&gt;1&lt;/option&gt;</w:t>
      </w:r>
    </w:p>
    <w:p w14:paraId="4CEA38C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&lt;option&gt;2&lt;/option&gt;</w:t>
      </w:r>
    </w:p>
    <w:p w14:paraId="50922E59"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&lt;/select&gt;&lt;br&gt;</w:t>
      </w:r>
    </w:p>
    <w:p w14:paraId="1308DB4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55D22A68"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&lt;p&gt;this is paragraph&lt;/p&gt;</w:t>
      </w:r>
    </w:p>
    <w:p w14:paraId="7AB1C74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1136AD10"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&lt;div&gt;this take just space&lt;div&gt;</w:t>
      </w:r>
    </w:p>
    <w:p w14:paraId="7999F030"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1A0562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&lt;span&gt;this is same as div&lt;/span&gt;</w:t>
      </w:r>
    </w:p>
    <w:p w14:paraId="1F16D630"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4A23C11C"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&lt;table style="width:50%"&gt;</w:t>
      </w:r>
    </w:p>
    <w:p w14:paraId="58B4288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&lt;tr&gt;</w:t>
      </w:r>
    </w:p>
    <w:p w14:paraId="1284EA8A"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&lt;th&gt;Firstname&lt;/th&gt;</w:t>
      </w:r>
    </w:p>
    <w:p w14:paraId="10267BE3"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&lt;th&gt;Lastname&lt;/th&gt;</w:t>
      </w:r>
    </w:p>
    <w:p w14:paraId="2F6B7F72"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&lt;th&gt;Age&lt;/th&gt;</w:t>
      </w:r>
    </w:p>
    <w:p w14:paraId="4A04F2E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&lt;/tr&gt;</w:t>
      </w:r>
    </w:p>
    <w:p w14:paraId="3AE88F58"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&lt;tr&gt;</w:t>
      </w:r>
    </w:p>
    <w:p w14:paraId="06CFF89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&lt;td&gt;Jill&lt;/td&gt;</w:t>
      </w:r>
    </w:p>
    <w:p w14:paraId="73816A1C"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&lt;td&gt;Smith&lt;/td&gt;</w:t>
      </w:r>
    </w:p>
    <w:p w14:paraId="46D0B486"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&lt;td&gt;50&lt;/td&gt;</w:t>
      </w:r>
    </w:p>
    <w:p w14:paraId="4FAA585D"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&lt;/tr&gt;</w:t>
      </w:r>
    </w:p>
    <w:p w14:paraId="550CBFE6"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&lt;tr&gt;</w:t>
      </w:r>
    </w:p>
    <w:p w14:paraId="652ACBC5"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&lt;td&gt;Eve&lt;/td&gt;</w:t>
      </w:r>
    </w:p>
    <w:p w14:paraId="35D83004"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&lt;td&gt;Jackson&lt;/td&gt;</w:t>
      </w:r>
    </w:p>
    <w:p w14:paraId="41B6CF10"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&lt;td&gt;94&lt;/td&gt;</w:t>
      </w:r>
    </w:p>
    <w:p w14:paraId="1D3268D7"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w:t>
      </w:r>
      <w:r>
        <w:rPr>
          <w:rFonts w:ascii="AppleSystemUIFont" w:eastAsia="System Font" w:hAnsi="AppleSystemUIFont" w:cs="AppleSystemUIFont"/>
          <w:color w:val="353535"/>
          <w:u w:color="353535"/>
        </w:rPr>
        <w:tab/>
      </w:r>
      <w:r>
        <w:rPr>
          <w:rFonts w:ascii="AppleSystemUIFont" w:eastAsia="System Font" w:hAnsi="AppleSystemUIFont" w:cs="AppleSystemUIFont"/>
          <w:color w:val="353535"/>
          <w:u w:color="353535"/>
        </w:rPr>
        <w:tab/>
        <w:t>&lt;/tr&gt;</w:t>
      </w:r>
    </w:p>
    <w:p w14:paraId="31ECB348"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&lt;/table&gt; </w:t>
      </w:r>
    </w:p>
    <w:p w14:paraId="60A6AD51"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 xml:space="preserve">   &lt;/body&gt;</w:t>
      </w:r>
    </w:p>
    <w:p w14:paraId="7553E64C"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&lt;/html&gt;</w:t>
      </w:r>
    </w:p>
    <w:p w14:paraId="2EB6E4B3"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397080DE"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C0C9652" w14:textId="77777777" w:rsidR="00555A15" w:rsidRDefault="00555A15" w:rsidP="00555A15">
      <w:pPr>
        <w:widowControl w:val="0"/>
        <w:autoSpaceDE w:val="0"/>
        <w:autoSpaceDN w:val="0"/>
        <w:adjustRightInd w:val="0"/>
        <w:spacing w:after="40"/>
        <w:rPr>
          <w:rFonts w:ascii="AppleSystemUIFontBold" w:eastAsia="System Font" w:hAnsi="AppleSystemUIFontBold" w:cs="AppleSystemUIFontBold"/>
          <w:b/>
          <w:bCs/>
          <w:color w:val="353535"/>
          <w:sz w:val="28"/>
          <w:szCs w:val="28"/>
          <w:u w:val="single" w:color="353535"/>
        </w:rPr>
      </w:pPr>
      <w:r>
        <w:rPr>
          <w:rFonts w:ascii="AppleSystemUIFontBold" w:eastAsia="System Font" w:hAnsi="AppleSystemUIFontBold" w:cs="AppleSystemUIFontBold"/>
          <w:b/>
          <w:bCs/>
          <w:color w:val="353535"/>
          <w:sz w:val="28"/>
          <w:szCs w:val="28"/>
          <w:u w:val="single" w:color="353535"/>
        </w:rPr>
        <w:t>Session Summery</w:t>
      </w:r>
    </w:p>
    <w:p w14:paraId="79EFA12D"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79072FEF" w14:textId="72F89EB7" w:rsidR="00555A15" w:rsidRDefault="00555A15" w:rsidP="00555A15">
      <w:pPr>
        <w:widowControl w:val="0"/>
        <w:numPr>
          <w:ilvl w:val="0"/>
          <w:numId w:val="3"/>
        </w:numPr>
        <w:autoSpaceDE w:val="0"/>
        <w:autoSpaceDN w:val="0"/>
        <w:adjustRightInd w:val="0"/>
        <w:ind w:left="0" w:firstLine="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What is Tag?</w:t>
      </w:r>
    </w:p>
    <w:p w14:paraId="23C6D5F1" w14:textId="46EDC366" w:rsidR="00555A15" w:rsidRDefault="00555A15" w:rsidP="00555A15">
      <w:pPr>
        <w:widowControl w:val="0"/>
        <w:numPr>
          <w:ilvl w:val="0"/>
          <w:numId w:val="3"/>
        </w:numPr>
        <w:autoSpaceDE w:val="0"/>
        <w:autoSpaceDN w:val="0"/>
        <w:adjustRightInd w:val="0"/>
        <w:ind w:left="0" w:firstLine="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What is Attribute/Property?</w:t>
      </w:r>
    </w:p>
    <w:p w14:paraId="1E0A4A9B" w14:textId="2A6DEFB5" w:rsidR="00555A15" w:rsidRDefault="00555A15" w:rsidP="00555A15">
      <w:pPr>
        <w:widowControl w:val="0"/>
        <w:numPr>
          <w:ilvl w:val="0"/>
          <w:numId w:val="3"/>
        </w:numPr>
        <w:autoSpaceDE w:val="0"/>
        <w:autoSpaceDN w:val="0"/>
        <w:adjustRightInd w:val="0"/>
        <w:ind w:left="0" w:firstLine="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In automation how tr, td, select, iframe, a, input tags works?</w:t>
      </w:r>
    </w:p>
    <w:p w14:paraId="49775AC2" w14:textId="08C26980" w:rsidR="0023399A" w:rsidRDefault="0023399A" w:rsidP="00555A15">
      <w:pPr>
        <w:widowControl w:val="0"/>
        <w:numPr>
          <w:ilvl w:val="0"/>
          <w:numId w:val="3"/>
        </w:numPr>
        <w:autoSpaceDE w:val="0"/>
        <w:autoSpaceDN w:val="0"/>
        <w:adjustRightInd w:val="0"/>
        <w:ind w:left="0" w:firstLine="0"/>
        <w:rPr>
          <w:rFonts w:ascii="AppleSystemUIFont" w:eastAsia="System Font" w:hAnsi="AppleSystemUIFont" w:cs="AppleSystemUIFont"/>
          <w:color w:val="353535"/>
          <w:u w:color="353535"/>
        </w:rPr>
      </w:pPr>
      <w:r>
        <w:rPr>
          <w:rFonts w:ascii="AppleSystemUIFont" w:eastAsia="System Font" w:hAnsi="AppleSystemUIFont" w:cs="AppleSystemUIFont"/>
          <w:color w:val="353535"/>
          <w:u w:color="353535"/>
        </w:rPr>
        <w:t>What DOM and BOM?</w:t>
      </w:r>
    </w:p>
    <w:p w14:paraId="6AF03021" w14:textId="4A79E345" w:rsidR="0023399A" w:rsidRDefault="0023399A" w:rsidP="0023399A">
      <w:pPr>
        <w:pStyle w:val="ListParagraph"/>
        <w:rPr>
          <w:rFonts w:ascii="Times New Roman" w:eastAsia="Times New Roman" w:hAnsi="Times New Roman" w:cs="Times New Roman"/>
        </w:rPr>
      </w:pPr>
      <w:r w:rsidRPr="0023399A">
        <w:rPr>
          <w:rFonts w:ascii="Times New Roman" w:eastAsia="Times New Roman" w:hAnsi="Times New Roman" w:cs="Times New Roman"/>
        </w:rPr>
        <w:t>access and update the content, structure, and style of a document."</w:t>
      </w:r>
    </w:p>
    <w:p w14:paraId="4AD5B699" w14:textId="77777777" w:rsidR="0023399A" w:rsidRDefault="0023399A" w:rsidP="0023399A">
      <w:pPr>
        <w:pStyle w:val="ListParagraph"/>
        <w:rPr>
          <w:rFonts w:ascii="Times New Roman" w:eastAsia="Times New Roman" w:hAnsi="Times New Roman" w:cs="Times New Roman"/>
        </w:rPr>
      </w:pPr>
    </w:p>
    <w:p w14:paraId="7CE739F5" w14:textId="77777777" w:rsidR="007D6FAB" w:rsidRPr="007D6FAB" w:rsidRDefault="007D6FAB" w:rsidP="007D6FAB">
      <w:pPr>
        <w:rPr>
          <w:rFonts w:ascii="Times New Roman" w:eastAsia="Times New Roman" w:hAnsi="Times New Roman" w:cs="Times New Roman"/>
        </w:rPr>
      </w:pPr>
      <w:r w:rsidRPr="007D6FAB">
        <w:rPr>
          <w:rFonts w:ascii="Times New Roman" w:eastAsia="Times New Roman" w:hAnsi="Times New Roman" w:cs="Times New Roman"/>
        </w:rPr>
        <w:t>The Document Object Model (</w:t>
      </w:r>
      <w:r w:rsidRPr="007D6FAB">
        <w:rPr>
          <w:rFonts w:ascii="Times New Roman" w:eastAsia="Times New Roman" w:hAnsi="Times New Roman" w:cs="Times New Roman"/>
          <w:b/>
          <w:bCs/>
        </w:rPr>
        <w:t>DOM</w:t>
      </w:r>
      <w:r w:rsidRPr="007D6FAB">
        <w:rPr>
          <w:rFonts w:ascii="Times New Roman" w:eastAsia="Times New Roman" w:hAnsi="Times New Roman" w:cs="Times New Roman"/>
        </w:rPr>
        <w:t xml:space="preserve">) is a cross-platform and language-independent application </w:t>
      </w:r>
      <w:r w:rsidRPr="007D6FAB">
        <w:rPr>
          <w:rFonts w:ascii="Times New Roman" w:eastAsia="Times New Roman" w:hAnsi="Times New Roman" w:cs="Times New Roman"/>
          <w:b/>
          <w:bCs/>
        </w:rPr>
        <w:t>programming</w:t>
      </w:r>
      <w:r w:rsidRPr="007D6FAB">
        <w:rPr>
          <w:rFonts w:ascii="Times New Roman" w:eastAsia="Times New Roman" w:hAnsi="Times New Roman" w:cs="Times New Roman"/>
        </w:rPr>
        <w:t xml:space="preserve"> interface that treats an </w:t>
      </w:r>
      <w:r w:rsidRPr="007D6FAB">
        <w:rPr>
          <w:rFonts w:ascii="Times New Roman" w:eastAsia="Times New Roman" w:hAnsi="Times New Roman" w:cs="Times New Roman"/>
          <w:b/>
          <w:bCs/>
        </w:rPr>
        <w:t>HTML</w:t>
      </w:r>
      <w:r w:rsidRPr="007D6FAB">
        <w:rPr>
          <w:rFonts w:ascii="Times New Roman" w:eastAsia="Times New Roman" w:hAnsi="Times New Roman" w:cs="Times New Roman"/>
        </w:rPr>
        <w:t>, XHTML, or XML document as a tree structure wherein each node is an object representing a part of the document.</w:t>
      </w:r>
    </w:p>
    <w:p w14:paraId="4110A429" w14:textId="77777777" w:rsidR="007D6FAB" w:rsidRDefault="007D6FAB" w:rsidP="0023399A">
      <w:pPr>
        <w:rPr>
          <w:rFonts w:ascii="Times New Roman" w:eastAsia="Times New Roman" w:hAnsi="Times New Roman" w:cs="Times New Roman"/>
        </w:rPr>
      </w:pPr>
    </w:p>
    <w:p w14:paraId="22181013" w14:textId="77777777" w:rsidR="0023399A" w:rsidRPr="0023399A" w:rsidRDefault="0023399A" w:rsidP="0023399A">
      <w:pPr>
        <w:rPr>
          <w:rFonts w:ascii="Times New Roman" w:eastAsia="Times New Roman" w:hAnsi="Times New Roman" w:cs="Times New Roman"/>
        </w:rPr>
      </w:pPr>
      <w:r w:rsidRPr="0023399A">
        <w:rPr>
          <w:rFonts w:ascii="Times New Roman" w:eastAsia="Times New Roman" w:hAnsi="Times New Roman" w:cs="Times New Roman"/>
        </w:rPr>
        <w:t xml:space="preserve">The </w:t>
      </w:r>
      <w:r w:rsidRPr="0023399A">
        <w:rPr>
          <w:rFonts w:ascii="Times New Roman" w:eastAsia="Times New Roman" w:hAnsi="Times New Roman" w:cs="Times New Roman"/>
          <w:b/>
          <w:bCs/>
        </w:rPr>
        <w:t>Browser</w:t>
      </w:r>
      <w:r w:rsidRPr="0023399A">
        <w:rPr>
          <w:rFonts w:ascii="Times New Roman" w:eastAsia="Times New Roman" w:hAnsi="Times New Roman" w:cs="Times New Roman"/>
        </w:rPr>
        <w:t xml:space="preserve"> Object Model (</w:t>
      </w:r>
      <w:r w:rsidRPr="0023399A">
        <w:rPr>
          <w:rFonts w:ascii="Times New Roman" w:eastAsia="Times New Roman" w:hAnsi="Times New Roman" w:cs="Times New Roman"/>
          <w:b/>
          <w:bCs/>
        </w:rPr>
        <w:t>BOM</w:t>
      </w:r>
      <w:r w:rsidRPr="0023399A">
        <w:rPr>
          <w:rFonts w:ascii="Times New Roman" w:eastAsia="Times New Roman" w:hAnsi="Times New Roman" w:cs="Times New Roman"/>
        </w:rPr>
        <w:t xml:space="preserve">) is a </w:t>
      </w:r>
      <w:r w:rsidRPr="0023399A">
        <w:rPr>
          <w:rFonts w:ascii="Times New Roman" w:eastAsia="Times New Roman" w:hAnsi="Times New Roman" w:cs="Times New Roman"/>
          <w:b/>
          <w:bCs/>
        </w:rPr>
        <w:t>browser</w:t>
      </w:r>
      <w:r w:rsidRPr="0023399A">
        <w:rPr>
          <w:rFonts w:ascii="Times New Roman" w:eastAsia="Times New Roman" w:hAnsi="Times New Roman" w:cs="Times New Roman"/>
        </w:rPr>
        <w:t xml:space="preserve">-specific convention referring to all the objects exposed by the web </w:t>
      </w:r>
      <w:r w:rsidRPr="0023399A">
        <w:rPr>
          <w:rFonts w:ascii="Times New Roman" w:eastAsia="Times New Roman" w:hAnsi="Times New Roman" w:cs="Times New Roman"/>
          <w:b/>
          <w:bCs/>
        </w:rPr>
        <w:t>browser</w:t>
      </w:r>
      <w:r w:rsidRPr="0023399A">
        <w:rPr>
          <w:rFonts w:ascii="Times New Roman" w:eastAsia="Times New Roman" w:hAnsi="Times New Roman" w:cs="Times New Roman"/>
        </w:rPr>
        <w:t xml:space="preserve">. </w:t>
      </w:r>
    </w:p>
    <w:p w14:paraId="03CAF516" w14:textId="77777777" w:rsidR="0023399A" w:rsidRPr="0023399A" w:rsidRDefault="0023399A" w:rsidP="0023399A">
      <w:pPr>
        <w:pStyle w:val="ListParagraph"/>
        <w:rPr>
          <w:rFonts w:ascii="Times New Roman" w:eastAsia="Times New Roman" w:hAnsi="Times New Roman" w:cs="Times New Roman"/>
        </w:rPr>
      </w:pPr>
    </w:p>
    <w:p w14:paraId="25560B79" w14:textId="77777777" w:rsidR="0023399A" w:rsidRDefault="0023399A" w:rsidP="0023399A">
      <w:pPr>
        <w:widowControl w:val="0"/>
        <w:autoSpaceDE w:val="0"/>
        <w:autoSpaceDN w:val="0"/>
        <w:adjustRightInd w:val="0"/>
        <w:rPr>
          <w:rFonts w:ascii="AppleSystemUIFont" w:eastAsia="System Font" w:hAnsi="AppleSystemUIFont" w:cs="AppleSystemUIFont"/>
          <w:color w:val="353535"/>
          <w:u w:color="353535"/>
        </w:rPr>
      </w:pPr>
    </w:p>
    <w:p w14:paraId="5691A973" w14:textId="77777777" w:rsidR="0023399A" w:rsidRDefault="0023399A" w:rsidP="0023399A">
      <w:pPr>
        <w:widowControl w:val="0"/>
        <w:autoSpaceDE w:val="0"/>
        <w:autoSpaceDN w:val="0"/>
        <w:adjustRightInd w:val="0"/>
        <w:rPr>
          <w:rFonts w:ascii="AppleSystemUIFont" w:eastAsia="System Font" w:hAnsi="AppleSystemUIFont" w:cs="AppleSystemUIFont"/>
          <w:color w:val="353535"/>
          <w:u w:color="353535"/>
        </w:rPr>
      </w:pPr>
    </w:p>
    <w:p w14:paraId="0BDCDDCD"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3335AB82"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D01703F"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2B3BE872" w14:textId="77777777" w:rsidR="00555A15" w:rsidRDefault="00555A15" w:rsidP="00555A15">
      <w:pPr>
        <w:widowControl w:val="0"/>
        <w:autoSpaceDE w:val="0"/>
        <w:autoSpaceDN w:val="0"/>
        <w:adjustRightInd w:val="0"/>
        <w:rPr>
          <w:rFonts w:ascii="AppleSystemUIFont" w:eastAsia="System Font" w:hAnsi="AppleSystemUIFont" w:cs="AppleSystemUIFont"/>
          <w:color w:val="353535"/>
          <w:u w:color="353535"/>
        </w:rPr>
      </w:pPr>
    </w:p>
    <w:p w14:paraId="326F5CBB" w14:textId="77777777" w:rsidR="00555A15" w:rsidRDefault="00555A15"/>
    <w:p w14:paraId="75454D7E" w14:textId="77777777" w:rsidR="00555A15" w:rsidRDefault="00555A15"/>
    <w:p w14:paraId="7EBAD9A0" w14:textId="77777777" w:rsidR="00555A15" w:rsidRDefault="00555A15"/>
    <w:p w14:paraId="4A740AF4" w14:textId="77777777" w:rsidR="00555A15" w:rsidRDefault="00555A15">
      <w:bookmarkStart w:id="0" w:name="_GoBack"/>
      <w:bookmarkEnd w:id="0"/>
    </w:p>
    <w:sectPr w:rsidR="00555A15" w:rsidSect="00F003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ystem Font">
    <w:panose1 w:val="00000000000000000000"/>
    <w:charset w:val="88"/>
    <w:family w:val="auto"/>
    <w:notTrueType/>
    <w:pitch w:val="fixed"/>
    <w:sig w:usb0="00000001" w:usb1="08080000" w:usb2="00000010" w:usb3="00000000" w:csb0="001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9F0B6A"/>
    <w:multiLevelType w:val="multilevel"/>
    <w:tmpl w:val="349A88BC"/>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C450C3E"/>
    <w:multiLevelType w:val="multilevel"/>
    <w:tmpl w:val="9BF4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15"/>
    <w:rsid w:val="000F23B0"/>
    <w:rsid w:val="0023399A"/>
    <w:rsid w:val="002613B0"/>
    <w:rsid w:val="00555A15"/>
    <w:rsid w:val="0063257C"/>
    <w:rsid w:val="00685A34"/>
    <w:rsid w:val="007D6FAB"/>
    <w:rsid w:val="008102D5"/>
    <w:rsid w:val="008943DA"/>
    <w:rsid w:val="009D38F4"/>
    <w:rsid w:val="00AF1559"/>
    <w:rsid w:val="00B13849"/>
    <w:rsid w:val="00BC6D0A"/>
    <w:rsid w:val="00BD74E5"/>
    <w:rsid w:val="00C63525"/>
    <w:rsid w:val="00C833BB"/>
    <w:rsid w:val="00CC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F33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5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15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352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3525"/>
    <w:rPr>
      <w:rFonts w:ascii="Times New Roman" w:hAnsi="Times New Roman" w:cs="Times New Roman"/>
      <w:b/>
      <w:bCs/>
      <w:sz w:val="27"/>
      <w:szCs w:val="27"/>
    </w:rPr>
  </w:style>
  <w:style w:type="paragraph" w:styleId="NormalWeb">
    <w:name w:val="Normal (Web)"/>
    <w:basedOn w:val="Normal"/>
    <w:uiPriority w:val="99"/>
    <w:semiHidden/>
    <w:unhideWhenUsed/>
    <w:rsid w:val="00C6352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63525"/>
    <w:rPr>
      <w:color w:val="0000FF"/>
      <w:u w:val="single"/>
    </w:rPr>
  </w:style>
  <w:style w:type="character" w:customStyle="1" w:styleId="st">
    <w:name w:val="st"/>
    <w:basedOn w:val="DefaultParagraphFont"/>
    <w:rsid w:val="00C63525"/>
  </w:style>
  <w:style w:type="character" w:styleId="Emphasis">
    <w:name w:val="Emphasis"/>
    <w:basedOn w:val="DefaultParagraphFont"/>
    <w:uiPriority w:val="20"/>
    <w:qFormat/>
    <w:rsid w:val="00C63525"/>
    <w:rPr>
      <w:i/>
      <w:iCs/>
    </w:rPr>
  </w:style>
  <w:style w:type="character" w:customStyle="1" w:styleId="sdzsvb">
    <w:name w:val="sdzsvb"/>
    <w:basedOn w:val="DefaultParagraphFont"/>
    <w:rsid w:val="00BD74E5"/>
  </w:style>
  <w:style w:type="character" w:customStyle="1" w:styleId="ilfuvd">
    <w:name w:val="ilfuvd"/>
    <w:basedOn w:val="DefaultParagraphFont"/>
    <w:rsid w:val="00BD74E5"/>
  </w:style>
  <w:style w:type="character" w:customStyle="1" w:styleId="ipa">
    <w:name w:val="ipa"/>
    <w:basedOn w:val="DefaultParagraphFont"/>
    <w:rsid w:val="00BC6D0A"/>
  </w:style>
  <w:style w:type="character" w:customStyle="1" w:styleId="Heading1Char">
    <w:name w:val="Heading 1 Char"/>
    <w:basedOn w:val="DefaultParagraphFont"/>
    <w:link w:val="Heading1"/>
    <w:uiPriority w:val="9"/>
    <w:rsid w:val="00AF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F1559"/>
    <w:rPr>
      <w:rFonts w:asciiTheme="majorHAnsi" w:eastAsiaTheme="majorEastAsia" w:hAnsiTheme="majorHAnsi" w:cstheme="majorBidi"/>
      <w:color w:val="2E74B5" w:themeColor="accent1" w:themeShade="BF"/>
      <w:sz w:val="26"/>
      <w:szCs w:val="26"/>
    </w:rPr>
  </w:style>
  <w:style w:type="paragraph" w:customStyle="1" w:styleId="p64x9c">
    <w:name w:val="p64x9c"/>
    <w:basedOn w:val="Normal"/>
    <w:rsid w:val="00AF1559"/>
    <w:pPr>
      <w:spacing w:before="100" w:beforeAutospacing="1" w:after="100" w:afterAutospacing="1"/>
    </w:pPr>
    <w:rPr>
      <w:rFonts w:ascii="Times New Roman" w:hAnsi="Times New Roman" w:cs="Times New Roman"/>
    </w:rPr>
  </w:style>
  <w:style w:type="character" w:customStyle="1" w:styleId="gl9hy">
    <w:name w:val="gl9hy"/>
    <w:basedOn w:val="DefaultParagraphFont"/>
    <w:rsid w:val="00AF1559"/>
  </w:style>
  <w:style w:type="character" w:customStyle="1" w:styleId="spellorig">
    <w:name w:val="spell_orig"/>
    <w:basedOn w:val="DefaultParagraphFont"/>
    <w:rsid w:val="00AF1559"/>
  </w:style>
  <w:style w:type="paragraph" w:styleId="z-TopofForm">
    <w:name w:val="HTML Top of Form"/>
    <w:basedOn w:val="Normal"/>
    <w:next w:val="Normal"/>
    <w:link w:val="z-TopofFormChar"/>
    <w:hidden/>
    <w:uiPriority w:val="99"/>
    <w:semiHidden/>
    <w:unhideWhenUsed/>
    <w:rsid w:val="00AF155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F155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F155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F1559"/>
    <w:rPr>
      <w:rFonts w:ascii="Arial" w:hAnsi="Arial" w:cs="Arial"/>
      <w:vanish/>
      <w:sz w:val="16"/>
      <w:szCs w:val="16"/>
    </w:rPr>
  </w:style>
  <w:style w:type="paragraph" w:styleId="ListParagraph">
    <w:name w:val="List Paragraph"/>
    <w:basedOn w:val="Normal"/>
    <w:uiPriority w:val="34"/>
    <w:qFormat/>
    <w:rsid w:val="0023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2324">
      <w:bodyDiv w:val="1"/>
      <w:marLeft w:val="0"/>
      <w:marRight w:val="0"/>
      <w:marTop w:val="0"/>
      <w:marBottom w:val="0"/>
      <w:divBdr>
        <w:top w:val="none" w:sz="0" w:space="0" w:color="auto"/>
        <w:left w:val="none" w:sz="0" w:space="0" w:color="auto"/>
        <w:bottom w:val="none" w:sz="0" w:space="0" w:color="auto"/>
        <w:right w:val="none" w:sz="0" w:space="0" w:color="auto"/>
      </w:divBdr>
    </w:div>
    <w:div w:id="245001827">
      <w:bodyDiv w:val="1"/>
      <w:marLeft w:val="0"/>
      <w:marRight w:val="0"/>
      <w:marTop w:val="0"/>
      <w:marBottom w:val="0"/>
      <w:divBdr>
        <w:top w:val="none" w:sz="0" w:space="0" w:color="auto"/>
        <w:left w:val="none" w:sz="0" w:space="0" w:color="auto"/>
        <w:bottom w:val="none" w:sz="0" w:space="0" w:color="auto"/>
        <w:right w:val="none" w:sz="0" w:space="0" w:color="auto"/>
      </w:divBdr>
    </w:div>
    <w:div w:id="245313331">
      <w:bodyDiv w:val="1"/>
      <w:marLeft w:val="0"/>
      <w:marRight w:val="0"/>
      <w:marTop w:val="0"/>
      <w:marBottom w:val="0"/>
      <w:divBdr>
        <w:top w:val="none" w:sz="0" w:space="0" w:color="auto"/>
        <w:left w:val="none" w:sz="0" w:space="0" w:color="auto"/>
        <w:bottom w:val="none" w:sz="0" w:space="0" w:color="auto"/>
        <w:right w:val="none" w:sz="0" w:space="0" w:color="auto"/>
      </w:divBdr>
    </w:div>
    <w:div w:id="433981582">
      <w:bodyDiv w:val="1"/>
      <w:marLeft w:val="0"/>
      <w:marRight w:val="0"/>
      <w:marTop w:val="0"/>
      <w:marBottom w:val="0"/>
      <w:divBdr>
        <w:top w:val="none" w:sz="0" w:space="0" w:color="auto"/>
        <w:left w:val="none" w:sz="0" w:space="0" w:color="auto"/>
        <w:bottom w:val="none" w:sz="0" w:space="0" w:color="auto"/>
        <w:right w:val="none" w:sz="0" w:space="0" w:color="auto"/>
      </w:divBdr>
    </w:div>
    <w:div w:id="620184218">
      <w:bodyDiv w:val="1"/>
      <w:marLeft w:val="0"/>
      <w:marRight w:val="0"/>
      <w:marTop w:val="0"/>
      <w:marBottom w:val="0"/>
      <w:divBdr>
        <w:top w:val="none" w:sz="0" w:space="0" w:color="auto"/>
        <w:left w:val="none" w:sz="0" w:space="0" w:color="auto"/>
        <w:bottom w:val="none" w:sz="0" w:space="0" w:color="auto"/>
        <w:right w:val="none" w:sz="0" w:space="0" w:color="auto"/>
      </w:divBdr>
    </w:div>
    <w:div w:id="832530751">
      <w:bodyDiv w:val="1"/>
      <w:marLeft w:val="0"/>
      <w:marRight w:val="0"/>
      <w:marTop w:val="0"/>
      <w:marBottom w:val="0"/>
      <w:divBdr>
        <w:top w:val="none" w:sz="0" w:space="0" w:color="auto"/>
        <w:left w:val="none" w:sz="0" w:space="0" w:color="auto"/>
        <w:bottom w:val="none" w:sz="0" w:space="0" w:color="auto"/>
        <w:right w:val="none" w:sz="0" w:space="0" w:color="auto"/>
      </w:divBdr>
      <w:divsChild>
        <w:div w:id="1184587823">
          <w:marLeft w:val="0"/>
          <w:marRight w:val="0"/>
          <w:marTop w:val="0"/>
          <w:marBottom w:val="0"/>
          <w:divBdr>
            <w:top w:val="none" w:sz="0" w:space="0" w:color="auto"/>
            <w:left w:val="none" w:sz="0" w:space="0" w:color="auto"/>
            <w:bottom w:val="none" w:sz="0" w:space="0" w:color="auto"/>
            <w:right w:val="none" w:sz="0" w:space="0" w:color="auto"/>
          </w:divBdr>
          <w:divsChild>
            <w:div w:id="729618969">
              <w:marLeft w:val="0"/>
              <w:marRight w:val="0"/>
              <w:marTop w:val="0"/>
              <w:marBottom w:val="0"/>
              <w:divBdr>
                <w:top w:val="none" w:sz="0" w:space="0" w:color="auto"/>
                <w:left w:val="none" w:sz="0" w:space="0" w:color="auto"/>
                <w:bottom w:val="none" w:sz="0" w:space="0" w:color="auto"/>
                <w:right w:val="none" w:sz="0" w:space="0" w:color="auto"/>
              </w:divBdr>
              <w:divsChild>
                <w:div w:id="1023241745">
                  <w:marLeft w:val="0"/>
                  <w:marRight w:val="0"/>
                  <w:marTop w:val="0"/>
                  <w:marBottom w:val="0"/>
                  <w:divBdr>
                    <w:top w:val="none" w:sz="0" w:space="0" w:color="auto"/>
                    <w:left w:val="none" w:sz="0" w:space="0" w:color="auto"/>
                    <w:bottom w:val="none" w:sz="0" w:space="0" w:color="auto"/>
                    <w:right w:val="none" w:sz="0" w:space="0" w:color="auto"/>
                  </w:divBdr>
                  <w:divsChild>
                    <w:div w:id="833374581">
                      <w:marLeft w:val="0"/>
                      <w:marRight w:val="0"/>
                      <w:marTop w:val="0"/>
                      <w:marBottom w:val="0"/>
                      <w:divBdr>
                        <w:top w:val="none" w:sz="0" w:space="0" w:color="auto"/>
                        <w:left w:val="none" w:sz="0" w:space="0" w:color="auto"/>
                        <w:bottom w:val="none" w:sz="0" w:space="0" w:color="auto"/>
                        <w:right w:val="none" w:sz="0" w:space="0" w:color="auto"/>
                      </w:divBdr>
                      <w:divsChild>
                        <w:div w:id="2049337199">
                          <w:marLeft w:val="300"/>
                          <w:marRight w:val="0"/>
                          <w:marTop w:val="0"/>
                          <w:marBottom w:val="0"/>
                          <w:divBdr>
                            <w:top w:val="none" w:sz="0" w:space="0" w:color="auto"/>
                            <w:left w:val="none" w:sz="0" w:space="0" w:color="auto"/>
                            <w:bottom w:val="none" w:sz="0" w:space="0" w:color="auto"/>
                            <w:right w:val="none" w:sz="0" w:space="0" w:color="auto"/>
                          </w:divBdr>
                          <w:divsChild>
                            <w:div w:id="1365641957">
                              <w:marLeft w:val="-300"/>
                              <w:marRight w:val="0"/>
                              <w:marTop w:val="0"/>
                              <w:marBottom w:val="0"/>
                              <w:divBdr>
                                <w:top w:val="none" w:sz="0" w:space="0" w:color="auto"/>
                                <w:left w:val="none" w:sz="0" w:space="0" w:color="auto"/>
                                <w:bottom w:val="none" w:sz="0" w:space="0" w:color="auto"/>
                                <w:right w:val="none" w:sz="0" w:space="0" w:color="auto"/>
                              </w:divBdr>
                              <w:divsChild>
                                <w:div w:id="14164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1889">
          <w:marLeft w:val="0"/>
          <w:marRight w:val="0"/>
          <w:marTop w:val="0"/>
          <w:marBottom w:val="0"/>
          <w:divBdr>
            <w:top w:val="none" w:sz="0" w:space="0" w:color="auto"/>
            <w:left w:val="none" w:sz="0" w:space="0" w:color="auto"/>
            <w:bottom w:val="none" w:sz="0" w:space="0" w:color="auto"/>
            <w:right w:val="none" w:sz="0" w:space="0" w:color="auto"/>
          </w:divBdr>
          <w:divsChild>
            <w:div w:id="247158740">
              <w:marLeft w:val="0"/>
              <w:marRight w:val="0"/>
              <w:marTop w:val="300"/>
              <w:marBottom w:val="0"/>
              <w:divBdr>
                <w:top w:val="none" w:sz="0" w:space="0" w:color="auto"/>
                <w:left w:val="none" w:sz="0" w:space="0" w:color="auto"/>
                <w:bottom w:val="none" w:sz="0" w:space="0" w:color="auto"/>
                <w:right w:val="none" w:sz="0" w:space="0" w:color="auto"/>
              </w:divBdr>
            </w:div>
            <w:div w:id="8918847">
              <w:marLeft w:val="0"/>
              <w:marRight w:val="0"/>
              <w:marTop w:val="0"/>
              <w:marBottom w:val="0"/>
              <w:divBdr>
                <w:top w:val="none" w:sz="0" w:space="0" w:color="auto"/>
                <w:left w:val="none" w:sz="0" w:space="0" w:color="auto"/>
                <w:bottom w:val="none" w:sz="0" w:space="0" w:color="auto"/>
                <w:right w:val="none" w:sz="0" w:space="0" w:color="auto"/>
              </w:divBdr>
            </w:div>
            <w:div w:id="16401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4642">
      <w:bodyDiv w:val="1"/>
      <w:marLeft w:val="0"/>
      <w:marRight w:val="0"/>
      <w:marTop w:val="0"/>
      <w:marBottom w:val="0"/>
      <w:divBdr>
        <w:top w:val="none" w:sz="0" w:space="0" w:color="auto"/>
        <w:left w:val="none" w:sz="0" w:space="0" w:color="auto"/>
        <w:bottom w:val="none" w:sz="0" w:space="0" w:color="auto"/>
        <w:right w:val="none" w:sz="0" w:space="0" w:color="auto"/>
      </w:divBdr>
    </w:div>
    <w:div w:id="974067446">
      <w:bodyDiv w:val="1"/>
      <w:marLeft w:val="0"/>
      <w:marRight w:val="0"/>
      <w:marTop w:val="0"/>
      <w:marBottom w:val="0"/>
      <w:divBdr>
        <w:top w:val="none" w:sz="0" w:space="0" w:color="auto"/>
        <w:left w:val="none" w:sz="0" w:space="0" w:color="auto"/>
        <w:bottom w:val="none" w:sz="0" w:space="0" w:color="auto"/>
        <w:right w:val="none" w:sz="0" w:space="0" w:color="auto"/>
      </w:divBdr>
    </w:div>
    <w:div w:id="996416463">
      <w:bodyDiv w:val="1"/>
      <w:marLeft w:val="0"/>
      <w:marRight w:val="0"/>
      <w:marTop w:val="0"/>
      <w:marBottom w:val="0"/>
      <w:divBdr>
        <w:top w:val="none" w:sz="0" w:space="0" w:color="auto"/>
        <w:left w:val="none" w:sz="0" w:space="0" w:color="auto"/>
        <w:bottom w:val="none" w:sz="0" w:space="0" w:color="auto"/>
        <w:right w:val="none" w:sz="0" w:space="0" w:color="auto"/>
      </w:divBdr>
    </w:div>
    <w:div w:id="1040013329">
      <w:bodyDiv w:val="1"/>
      <w:marLeft w:val="0"/>
      <w:marRight w:val="0"/>
      <w:marTop w:val="0"/>
      <w:marBottom w:val="0"/>
      <w:divBdr>
        <w:top w:val="none" w:sz="0" w:space="0" w:color="auto"/>
        <w:left w:val="none" w:sz="0" w:space="0" w:color="auto"/>
        <w:bottom w:val="none" w:sz="0" w:space="0" w:color="auto"/>
        <w:right w:val="none" w:sz="0" w:space="0" w:color="auto"/>
      </w:divBdr>
    </w:div>
    <w:div w:id="1111778136">
      <w:bodyDiv w:val="1"/>
      <w:marLeft w:val="0"/>
      <w:marRight w:val="0"/>
      <w:marTop w:val="0"/>
      <w:marBottom w:val="0"/>
      <w:divBdr>
        <w:top w:val="none" w:sz="0" w:space="0" w:color="auto"/>
        <w:left w:val="none" w:sz="0" w:space="0" w:color="auto"/>
        <w:bottom w:val="none" w:sz="0" w:space="0" w:color="auto"/>
        <w:right w:val="none" w:sz="0" w:space="0" w:color="auto"/>
      </w:divBdr>
    </w:div>
    <w:div w:id="1169246232">
      <w:bodyDiv w:val="1"/>
      <w:marLeft w:val="0"/>
      <w:marRight w:val="0"/>
      <w:marTop w:val="0"/>
      <w:marBottom w:val="0"/>
      <w:divBdr>
        <w:top w:val="none" w:sz="0" w:space="0" w:color="auto"/>
        <w:left w:val="none" w:sz="0" w:space="0" w:color="auto"/>
        <w:bottom w:val="none" w:sz="0" w:space="0" w:color="auto"/>
        <w:right w:val="none" w:sz="0" w:space="0" w:color="auto"/>
      </w:divBdr>
    </w:div>
    <w:div w:id="1368987194">
      <w:bodyDiv w:val="1"/>
      <w:marLeft w:val="0"/>
      <w:marRight w:val="0"/>
      <w:marTop w:val="0"/>
      <w:marBottom w:val="0"/>
      <w:divBdr>
        <w:top w:val="none" w:sz="0" w:space="0" w:color="auto"/>
        <w:left w:val="none" w:sz="0" w:space="0" w:color="auto"/>
        <w:bottom w:val="none" w:sz="0" w:space="0" w:color="auto"/>
        <w:right w:val="none" w:sz="0" w:space="0" w:color="auto"/>
      </w:divBdr>
    </w:div>
    <w:div w:id="1379819745">
      <w:bodyDiv w:val="1"/>
      <w:marLeft w:val="0"/>
      <w:marRight w:val="0"/>
      <w:marTop w:val="0"/>
      <w:marBottom w:val="0"/>
      <w:divBdr>
        <w:top w:val="none" w:sz="0" w:space="0" w:color="auto"/>
        <w:left w:val="none" w:sz="0" w:space="0" w:color="auto"/>
        <w:bottom w:val="none" w:sz="0" w:space="0" w:color="auto"/>
        <w:right w:val="none" w:sz="0" w:space="0" w:color="auto"/>
      </w:divBdr>
      <w:divsChild>
        <w:div w:id="444154816">
          <w:marLeft w:val="0"/>
          <w:marRight w:val="0"/>
          <w:marTop w:val="0"/>
          <w:marBottom w:val="0"/>
          <w:divBdr>
            <w:top w:val="none" w:sz="0" w:space="0" w:color="auto"/>
            <w:left w:val="none" w:sz="0" w:space="0" w:color="auto"/>
            <w:bottom w:val="none" w:sz="0" w:space="0" w:color="auto"/>
            <w:right w:val="none" w:sz="0" w:space="0" w:color="auto"/>
          </w:divBdr>
          <w:divsChild>
            <w:div w:id="609513384">
              <w:marLeft w:val="0"/>
              <w:marRight w:val="0"/>
              <w:marTop w:val="0"/>
              <w:marBottom w:val="0"/>
              <w:divBdr>
                <w:top w:val="none" w:sz="0" w:space="0" w:color="auto"/>
                <w:left w:val="none" w:sz="0" w:space="0" w:color="auto"/>
                <w:bottom w:val="none" w:sz="0" w:space="0" w:color="auto"/>
                <w:right w:val="none" w:sz="0" w:space="0" w:color="auto"/>
              </w:divBdr>
            </w:div>
          </w:divsChild>
        </w:div>
        <w:div w:id="1020199845">
          <w:marLeft w:val="0"/>
          <w:marRight w:val="0"/>
          <w:marTop w:val="0"/>
          <w:marBottom w:val="0"/>
          <w:divBdr>
            <w:top w:val="none" w:sz="0" w:space="0" w:color="auto"/>
            <w:left w:val="none" w:sz="0" w:space="0" w:color="auto"/>
            <w:bottom w:val="none" w:sz="0" w:space="0" w:color="auto"/>
            <w:right w:val="none" w:sz="0" w:space="0" w:color="auto"/>
          </w:divBdr>
          <w:divsChild>
            <w:div w:id="1904832054">
              <w:marLeft w:val="0"/>
              <w:marRight w:val="0"/>
              <w:marTop w:val="0"/>
              <w:marBottom w:val="0"/>
              <w:divBdr>
                <w:top w:val="none" w:sz="0" w:space="0" w:color="auto"/>
                <w:left w:val="none" w:sz="0" w:space="0" w:color="auto"/>
                <w:bottom w:val="none" w:sz="0" w:space="0" w:color="auto"/>
                <w:right w:val="none" w:sz="0" w:space="0" w:color="auto"/>
              </w:divBdr>
              <w:divsChild>
                <w:div w:id="975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8611">
      <w:bodyDiv w:val="1"/>
      <w:marLeft w:val="0"/>
      <w:marRight w:val="0"/>
      <w:marTop w:val="0"/>
      <w:marBottom w:val="0"/>
      <w:divBdr>
        <w:top w:val="none" w:sz="0" w:space="0" w:color="auto"/>
        <w:left w:val="none" w:sz="0" w:space="0" w:color="auto"/>
        <w:bottom w:val="none" w:sz="0" w:space="0" w:color="auto"/>
        <w:right w:val="none" w:sz="0" w:space="0" w:color="auto"/>
      </w:divBdr>
    </w:div>
    <w:div w:id="1601832722">
      <w:bodyDiv w:val="1"/>
      <w:marLeft w:val="0"/>
      <w:marRight w:val="0"/>
      <w:marTop w:val="0"/>
      <w:marBottom w:val="0"/>
      <w:divBdr>
        <w:top w:val="none" w:sz="0" w:space="0" w:color="auto"/>
        <w:left w:val="none" w:sz="0" w:space="0" w:color="auto"/>
        <w:bottom w:val="none" w:sz="0" w:space="0" w:color="auto"/>
        <w:right w:val="none" w:sz="0" w:space="0" w:color="auto"/>
      </w:divBdr>
    </w:div>
    <w:div w:id="1670982438">
      <w:bodyDiv w:val="1"/>
      <w:marLeft w:val="0"/>
      <w:marRight w:val="0"/>
      <w:marTop w:val="0"/>
      <w:marBottom w:val="0"/>
      <w:divBdr>
        <w:top w:val="none" w:sz="0" w:space="0" w:color="auto"/>
        <w:left w:val="none" w:sz="0" w:space="0" w:color="auto"/>
        <w:bottom w:val="none" w:sz="0" w:space="0" w:color="auto"/>
        <w:right w:val="none" w:sz="0" w:space="0" w:color="auto"/>
      </w:divBdr>
      <w:divsChild>
        <w:div w:id="417093080">
          <w:marLeft w:val="0"/>
          <w:marRight w:val="0"/>
          <w:marTop w:val="0"/>
          <w:marBottom w:val="0"/>
          <w:divBdr>
            <w:top w:val="none" w:sz="0" w:space="0" w:color="auto"/>
            <w:left w:val="none" w:sz="0" w:space="0" w:color="auto"/>
            <w:bottom w:val="none" w:sz="0" w:space="0" w:color="auto"/>
            <w:right w:val="none" w:sz="0" w:space="0" w:color="auto"/>
          </w:divBdr>
        </w:div>
      </w:divsChild>
    </w:div>
    <w:div w:id="1882548943">
      <w:bodyDiv w:val="1"/>
      <w:marLeft w:val="0"/>
      <w:marRight w:val="0"/>
      <w:marTop w:val="0"/>
      <w:marBottom w:val="0"/>
      <w:divBdr>
        <w:top w:val="none" w:sz="0" w:space="0" w:color="auto"/>
        <w:left w:val="none" w:sz="0" w:space="0" w:color="auto"/>
        <w:bottom w:val="none" w:sz="0" w:space="0" w:color="auto"/>
        <w:right w:val="none" w:sz="0" w:space="0" w:color="auto"/>
      </w:divBdr>
      <w:divsChild>
        <w:div w:id="1405687249">
          <w:marLeft w:val="0"/>
          <w:marRight w:val="0"/>
          <w:marTop w:val="0"/>
          <w:marBottom w:val="0"/>
          <w:divBdr>
            <w:top w:val="none" w:sz="0" w:space="0" w:color="auto"/>
            <w:left w:val="none" w:sz="0" w:space="0" w:color="auto"/>
            <w:bottom w:val="none" w:sz="0" w:space="0" w:color="auto"/>
            <w:right w:val="none" w:sz="0" w:space="0" w:color="auto"/>
          </w:divBdr>
          <w:divsChild>
            <w:div w:id="1778601591">
              <w:marLeft w:val="0"/>
              <w:marRight w:val="0"/>
              <w:marTop w:val="0"/>
              <w:marBottom w:val="0"/>
              <w:divBdr>
                <w:top w:val="none" w:sz="0" w:space="0" w:color="auto"/>
                <w:left w:val="none" w:sz="0" w:space="0" w:color="auto"/>
                <w:bottom w:val="none" w:sz="0" w:space="0" w:color="auto"/>
                <w:right w:val="none" w:sz="0" w:space="0" w:color="auto"/>
              </w:divBdr>
              <w:divsChild>
                <w:div w:id="1613633899">
                  <w:marLeft w:val="0"/>
                  <w:marRight w:val="0"/>
                  <w:marTop w:val="0"/>
                  <w:marBottom w:val="0"/>
                  <w:divBdr>
                    <w:top w:val="none" w:sz="0" w:space="0" w:color="auto"/>
                    <w:left w:val="none" w:sz="0" w:space="0" w:color="auto"/>
                    <w:bottom w:val="none" w:sz="0" w:space="0" w:color="auto"/>
                    <w:right w:val="none" w:sz="0" w:space="0" w:color="auto"/>
                  </w:divBdr>
                  <w:divsChild>
                    <w:div w:id="1760909524">
                      <w:marLeft w:val="0"/>
                      <w:marRight w:val="0"/>
                      <w:marTop w:val="0"/>
                      <w:marBottom w:val="0"/>
                      <w:divBdr>
                        <w:top w:val="none" w:sz="0" w:space="0" w:color="auto"/>
                        <w:left w:val="none" w:sz="0" w:space="0" w:color="auto"/>
                        <w:bottom w:val="none" w:sz="0" w:space="0" w:color="auto"/>
                        <w:right w:val="none" w:sz="0" w:space="0" w:color="auto"/>
                      </w:divBdr>
                      <w:divsChild>
                        <w:div w:id="6965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629">
                  <w:marLeft w:val="0"/>
                  <w:marRight w:val="0"/>
                  <w:marTop w:val="0"/>
                  <w:marBottom w:val="0"/>
                  <w:divBdr>
                    <w:top w:val="none" w:sz="0" w:space="0" w:color="auto"/>
                    <w:left w:val="none" w:sz="0" w:space="0" w:color="auto"/>
                    <w:bottom w:val="none" w:sz="0" w:space="0" w:color="auto"/>
                    <w:right w:val="none" w:sz="0" w:space="0" w:color="auto"/>
                  </w:divBdr>
                  <w:divsChild>
                    <w:div w:id="188614516">
                      <w:marLeft w:val="0"/>
                      <w:marRight w:val="0"/>
                      <w:marTop w:val="0"/>
                      <w:marBottom w:val="0"/>
                      <w:divBdr>
                        <w:top w:val="none" w:sz="0" w:space="0" w:color="auto"/>
                        <w:left w:val="none" w:sz="0" w:space="0" w:color="auto"/>
                        <w:bottom w:val="none" w:sz="0" w:space="0" w:color="auto"/>
                        <w:right w:val="none" w:sz="0" w:space="0" w:color="auto"/>
                      </w:divBdr>
                      <w:divsChild>
                        <w:div w:id="2135634087">
                          <w:marLeft w:val="0"/>
                          <w:marRight w:val="0"/>
                          <w:marTop w:val="0"/>
                          <w:marBottom w:val="0"/>
                          <w:divBdr>
                            <w:top w:val="none" w:sz="0" w:space="0" w:color="auto"/>
                            <w:left w:val="none" w:sz="0" w:space="0" w:color="auto"/>
                            <w:bottom w:val="none" w:sz="0" w:space="0" w:color="auto"/>
                            <w:right w:val="none" w:sz="0" w:space="0" w:color="auto"/>
                          </w:divBdr>
                          <w:divsChild>
                            <w:div w:id="1555194063">
                              <w:marLeft w:val="0"/>
                              <w:marRight w:val="0"/>
                              <w:marTop w:val="0"/>
                              <w:marBottom w:val="0"/>
                              <w:divBdr>
                                <w:top w:val="none" w:sz="0" w:space="0" w:color="auto"/>
                                <w:left w:val="none" w:sz="0" w:space="0" w:color="auto"/>
                                <w:bottom w:val="none" w:sz="0" w:space="0" w:color="auto"/>
                                <w:right w:val="none" w:sz="0" w:space="0" w:color="auto"/>
                              </w:divBdr>
                              <w:divsChild>
                                <w:div w:id="799541651">
                                  <w:marLeft w:val="0"/>
                                  <w:marRight w:val="0"/>
                                  <w:marTop w:val="0"/>
                                  <w:marBottom w:val="0"/>
                                  <w:divBdr>
                                    <w:top w:val="none" w:sz="0" w:space="0" w:color="auto"/>
                                    <w:left w:val="none" w:sz="0" w:space="0" w:color="auto"/>
                                    <w:bottom w:val="none" w:sz="0" w:space="0" w:color="auto"/>
                                    <w:right w:val="none" w:sz="0" w:space="0" w:color="auto"/>
                                  </w:divBdr>
                                  <w:divsChild>
                                    <w:div w:id="788086446">
                                      <w:marLeft w:val="0"/>
                                      <w:marRight w:val="0"/>
                                      <w:marTop w:val="0"/>
                                      <w:marBottom w:val="0"/>
                                      <w:divBdr>
                                        <w:top w:val="none" w:sz="0" w:space="0" w:color="auto"/>
                                        <w:left w:val="none" w:sz="0" w:space="0" w:color="auto"/>
                                        <w:bottom w:val="none" w:sz="0" w:space="0" w:color="auto"/>
                                        <w:right w:val="none" w:sz="0" w:space="0" w:color="auto"/>
                                      </w:divBdr>
                                      <w:divsChild>
                                        <w:div w:id="1060977182">
                                          <w:marLeft w:val="0"/>
                                          <w:marRight w:val="0"/>
                                          <w:marTop w:val="0"/>
                                          <w:marBottom w:val="0"/>
                                          <w:divBdr>
                                            <w:top w:val="none" w:sz="0" w:space="0" w:color="auto"/>
                                            <w:left w:val="none" w:sz="0" w:space="0" w:color="auto"/>
                                            <w:bottom w:val="none" w:sz="0" w:space="0" w:color="auto"/>
                                            <w:right w:val="none" w:sz="0" w:space="0" w:color="auto"/>
                                          </w:divBdr>
                                          <w:divsChild>
                                            <w:div w:id="1529026757">
                                              <w:marLeft w:val="0"/>
                                              <w:marRight w:val="0"/>
                                              <w:marTop w:val="0"/>
                                              <w:marBottom w:val="0"/>
                                              <w:divBdr>
                                                <w:top w:val="none" w:sz="0" w:space="0" w:color="auto"/>
                                                <w:left w:val="none" w:sz="0" w:space="0" w:color="auto"/>
                                                <w:bottom w:val="none" w:sz="0" w:space="0" w:color="auto"/>
                                                <w:right w:val="none" w:sz="0" w:space="0" w:color="auto"/>
                                              </w:divBdr>
                                              <w:divsChild>
                                                <w:div w:id="2038575740">
                                                  <w:marLeft w:val="0"/>
                                                  <w:marRight w:val="0"/>
                                                  <w:marTop w:val="0"/>
                                                  <w:marBottom w:val="0"/>
                                                  <w:divBdr>
                                                    <w:top w:val="none" w:sz="0" w:space="0" w:color="auto"/>
                                                    <w:left w:val="none" w:sz="0" w:space="0" w:color="auto"/>
                                                    <w:bottom w:val="none" w:sz="0" w:space="0" w:color="auto"/>
                                                    <w:right w:val="none" w:sz="0" w:space="0" w:color="auto"/>
                                                  </w:divBdr>
                                                  <w:divsChild>
                                                    <w:div w:id="422917300">
                                                      <w:marLeft w:val="0"/>
                                                      <w:marRight w:val="0"/>
                                                      <w:marTop w:val="0"/>
                                                      <w:marBottom w:val="0"/>
                                                      <w:divBdr>
                                                        <w:top w:val="none" w:sz="0" w:space="0" w:color="auto"/>
                                                        <w:left w:val="none" w:sz="0" w:space="0" w:color="auto"/>
                                                        <w:bottom w:val="none" w:sz="0" w:space="0" w:color="auto"/>
                                                        <w:right w:val="none" w:sz="0" w:space="0" w:color="auto"/>
                                                      </w:divBdr>
                                                      <w:divsChild>
                                                        <w:div w:id="890000757">
                                                          <w:marLeft w:val="0"/>
                                                          <w:marRight w:val="0"/>
                                                          <w:marTop w:val="0"/>
                                                          <w:marBottom w:val="0"/>
                                                          <w:divBdr>
                                                            <w:top w:val="none" w:sz="0" w:space="0" w:color="auto"/>
                                                            <w:left w:val="none" w:sz="0" w:space="0" w:color="auto"/>
                                                            <w:bottom w:val="none" w:sz="0" w:space="0" w:color="auto"/>
                                                            <w:right w:val="none" w:sz="0" w:space="0" w:color="auto"/>
                                                          </w:divBdr>
                                                          <w:divsChild>
                                                            <w:div w:id="1188134642">
                                                              <w:marLeft w:val="0"/>
                                                              <w:marRight w:val="0"/>
                                                              <w:marTop w:val="0"/>
                                                              <w:marBottom w:val="0"/>
                                                              <w:divBdr>
                                                                <w:top w:val="none" w:sz="0" w:space="0" w:color="auto"/>
                                                                <w:left w:val="none" w:sz="0" w:space="0" w:color="auto"/>
                                                                <w:bottom w:val="none" w:sz="0" w:space="0" w:color="auto"/>
                                                                <w:right w:val="none" w:sz="0" w:space="0" w:color="auto"/>
                                                              </w:divBdr>
                                                              <w:divsChild>
                                                                <w:div w:id="7951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earchstorage.techtarget.com/definition/RAM-random-access-memory" TargetMode="External"/><Relationship Id="rId12" Type="http://schemas.openxmlformats.org/officeDocument/2006/relationships/hyperlink" Target="https://searchstorage.techtarget.com/definition/bus" TargetMode="External"/><Relationship Id="rId13" Type="http://schemas.openxmlformats.org/officeDocument/2006/relationships/hyperlink" Target="https://en.wikipedia.org/wiki/Website" TargetMode="External"/><Relationship Id="rId14" Type="http://schemas.openxmlformats.org/officeDocument/2006/relationships/hyperlink" Target="https://en.wikipedia.org/wiki/Web_page" TargetMode="External"/><Relationship Id="rId15" Type="http://schemas.openxmlformats.org/officeDocument/2006/relationships/hyperlink" Target="https://en.wikipedia.org/wiki/Multimedia" TargetMode="External"/><Relationship Id="rId16" Type="http://schemas.openxmlformats.org/officeDocument/2006/relationships/hyperlink" Target="https://en.wikipedia.org/wiki/Domain_name" TargetMode="External"/><Relationship Id="rId17" Type="http://schemas.openxmlformats.org/officeDocument/2006/relationships/hyperlink" Target="https://en.wikipedia.org/wiki/Web_serve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uru99.com/the-unconventional-guide-to-defect-management.html" TargetMode="External"/><Relationship Id="rId6" Type="http://schemas.openxmlformats.org/officeDocument/2006/relationships/image" Target="media/image1.png"/><Relationship Id="rId7" Type="http://schemas.openxmlformats.org/officeDocument/2006/relationships/hyperlink" Target="https://en.wikipedia.org/wiki/Web_browser" TargetMode="External"/><Relationship Id="rId8" Type="http://schemas.openxmlformats.org/officeDocument/2006/relationships/hyperlink" Target="https://en.wikipedia.org/wiki/Program_state" TargetMode="External"/><Relationship Id="rId9" Type="http://schemas.openxmlformats.org/officeDocument/2006/relationships/hyperlink" Target="https://en.wikipedia.org/wiki/Access_control" TargetMode="External"/><Relationship Id="rId10" Type="http://schemas.openxmlformats.org/officeDocument/2006/relationships/hyperlink" Target="https://whatis.techtarget.com/definition/SRAM-static-random-access-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1192</Words>
  <Characters>6801</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is Software Testing?</vt:lpstr>
    </vt:vector>
  </TitlesOfParts>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Asad Uzzaman</cp:lastModifiedBy>
  <cp:revision>7</cp:revision>
  <dcterms:created xsi:type="dcterms:W3CDTF">2018-10-13T01:00:00Z</dcterms:created>
  <dcterms:modified xsi:type="dcterms:W3CDTF">2020-12-08T23:15:00Z</dcterms:modified>
</cp:coreProperties>
</file>